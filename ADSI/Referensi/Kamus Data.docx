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B2" w:rsidRDefault="000C5EB2">
      <w:pPr>
        <w:spacing w:before="7" w:line="180" w:lineRule="exact"/>
        <w:rPr>
          <w:sz w:val="19"/>
          <w:szCs w:val="19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line="1040" w:lineRule="exact"/>
        <w:ind w:left="2228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pacing w:val="1"/>
          <w:sz w:val="96"/>
          <w:szCs w:val="96"/>
        </w:rPr>
        <w:t>KAMU</w:t>
      </w:r>
      <w:r>
        <w:rPr>
          <w:rFonts w:ascii="Arial" w:eastAsia="Arial" w:hAnsi="Arial" w:cs="Arial"/>
          <w:sz w:val="96"/>
          <w:szCs w:val="96"/>
        </w:rPr>
        <w:t xml:space="preserve">S </w:t>
      </w:r>
      <w:r>
        <w:rPr>
          <w:rFonts w:ascii="Arial" w:eastAsia="Arial" w:hAnsi="Arial" w:cs="Arial"/>
          <w:spacing w:val="1"/>
          <w:sz w:val="96"/>
          <w:szCs w:val="96"/>
        </w:rPr>
        <w:t>DATA</w:t>
      </w:r>
    </w:p>
    <w:p w:rsidR="000C5EB2" w:rsidRDefault="00C71A2F">
      <w:pPr>
        <w:spacing w:before="1"/>
        <w:ind w:left="2994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(DATA DICTIONARY)</w:t>
      </w:r>
    </w:p>
    <w:p w:rsidR="000C5EB2" w:rsidRDefault="000C5EB2">
      <w:pPr>
        <w:spacing w:before="3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8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A. </w:t>
      </w:r>
      <w:r>
        <w:rPr>
          <w:rFonts w:ascii="Arial" w:eastAsia="Arial" w:hAnsi="Arial" w:cs="Arial"/>
          <w:b/>
          <w:spacing w:val="95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MATERI</w:t>
      </w:r>
    </w:p>
    <w:p w:rsidR="000C5EB2" w:rsidRDefault="000C5EB2">
      <w:pPr>
        <w:spacing w:before="15" w:line="220" w:lineRule="exact"/>
        <w:rPr>
          <w:sz w:val="22"/>
          <w:szCs w:val="22"/>
        </w:rPr>
      </w:pPr>
    </w:p>
    <w:p w:rsidR="000C5EB2" w:rsidRDefault="00C71A2F">
      <w:pPr>
        <w:ind w:left="158"/>
        <w:rPr>
          <w:sz w:val="40"/>
          <w:szCs w:val="40"/>
        </w:rPr>
      </w:pPr>
      <w:r>
        <w:rPr>
          <w:b/>
          <w:sz w:val="40"/>
          <w:szCs w:val="40"/>
        </w:rPr>
        <w:t>Pendahuluan</w:t>
      </w:r>
    </w:p>
    <w:p w:rsidR="000C5EB2" w:rsidRDefault="000C5EB2">
      <w:pPr>
        <w:spacing w:before="8" w:line="160" w:lineRule="exact"/>
        <w:rPr>
          <w:sz w:val="16"/>
          <w:szCs w:val="16"/>
        </w:rPr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4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Kamus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adalah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suatu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daftar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elemen  yang  terorganisir  dengan definisi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yang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tetap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dan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sesuai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dengan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sistem,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sehingga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dan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analis sistem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mempunyai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pengertian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yang sama </w:t>
      </w:r>
      <w:r>
        <w:rPr>
          <w:rFonts w:ascii="Arial" w:eastAsia="Arial" w:hAnsi="Arial" w:cs="Arial"/>
        </w:rPr>
        <w:t>tentang input, output, dan komponen data strore.</w:t>
      </w:r>
    </w:p>
    <w:p w:rsidR="000C5EB2" w:rsidRDefault="000C5EB2">
      <w:pPr>
        <w:spacing w:before="10" w:line="220" w:lineRule="exact"/>
        <w:rPr>
          <w:sz w:val="22"/>
          <w:szCs w:val="22"/>
        </w:rPr>
      </w:pPr>
    </w:p>
    <w:p w:rsidR="000C5EB2" w:rsidRDefault="00C71A2F">
      <w:pPr>
        <w:ind w:left="1598" w:right="4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Kamus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ini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sangat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membantu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analis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sistem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dalam mendefinisikan data yang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mengalir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 dalam sistem, sehingga pendefinisian data itu dapat dilakukan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dengan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lengkap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terstruktur.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Pembentukan kamus data </w:t>
      </w:r>
      <w:r>
        <w:rPr>
          <w:rFonts w:ascii="Arial" w:eastAsia="Arial" w:hAnsi="Arial" w:cs="Arial"/>
        </w:rPr>
        <w:t>dilaksanakan dalam tahap analisis dan perancangan suatu sistem.</w:t>
      </w:r>
    </w:p>
    <w:p w:rsidR="000C5EB2" w:rsidRDefault="000C5EB2">
      <w:pPr>
        <w:spacing w:before="10" w:line="220" w:lineRule="exact"/>
        <w:rPr>
          <w:sz w:val="22"/>
          <w:szCs w:val="22"/>
        </w:rPr>
      </w:pPr>
    </w:p>
    <w:p w:rsidR="000C5EB2" w:rsidRDefault="00C71A2F">
      <w:pPr>
        <w:ind w:left="1598" w:right="4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Pada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tahap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analisis,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kamus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merupakan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alat komunikasi antara user dan analis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sistem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tentang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data yang mengalir di dalam sistem, yaitu tentang data yang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masuk ke sistem dan tentang </w:t>
      </w:r>
      <w:r>
        <w:rPr>
          <w:rFonts w:ascii="Arial" w:eastAsia="Arial" w:hAnsi="Arial" w:cs="Arial"/>
        </w:rPr>
        <w:t>informasi yang dibutuhkan oleh user. Sementara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itu,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pada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tahap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perancangan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sistem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kamus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digunakan untuk merancang input, laporan dan database.</w:t>
      </w:r>
    </w:p>
    <w:p w:rsidR="000C5EB2" w:rsidRDefault="000C5EB2">
      <w:pPr>
        <w:spacing w:before="10" w:line="220" w:lineRule="exact"/>
        <w:rPr>
          <w:sz w:val="22"/>
          <w:szCs w:val="22"/>
        </w:rPr>
      </w:pPr>
    </w:p>
    <w:p w:rsidR="000C5EB2" w:rsidRDefault="00C71A2F">
      <w:pPr>
        <w:ind w:left="1598" w:right="4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Pembentukan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kamus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didasarkan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alur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yang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terdapat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pada DFD.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pada DFD ini bersifat </w:t>
      </w:r>
      <w:r>
        <w:rPr>
          <w:rFonts w:ascii="Arial" w:eastAsia="Arial" w:hAnsi="Arial" w:cs="Arial"/>
        </w:rPr>
        <w:t>global, dalam arti hanya menunjukan nama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alur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datanya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tanpa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menunjukan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struktur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dari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alur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 itu. Untuk menunjukan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struktur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dari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data secara terinci maka dibentuklah kamus data yang didasarkan pada alur data di dalam DFD.</w:t>
      </w:r>
    </w:p>
    <w:p w:rsidR="000C5EB2" w:rsidRDefault="000C5EB2">
      <w:pPr>
        <w:spacing w:before="20" w:line="240" w:lineRule="exact"/>
        <w:rPr>
          <w:sz w:val="24"/>
          <w:szCs w:val="24"/>
        </w:rPr>
      </w:pPr>
    </w:p>
    <w:p w:rsidR="000C5EB2" w:rsidRDefault="00C71A2F">
      <w:pPr>
        <w:ind w:left="158"/>
        <w:rPr>
          <w:sz w:val="28"/>
          <w:szCs w:val="28"/>
        </w:rPr>
      </w:pPr>
      <w:r>
        <w:rPr>
          <w:b/>
          <w:sz w:val="28"/>
          <w:szCs w:val="28"/>
        </w:rPr>
        <w:t>Form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Kamus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</w:p>
    <w:p w:rsidR="000C5EB2" w:rsidRDefault="000C5EB2">
      <w:pPr>
        <w:spacing w:before="10" w:line="240" w:lineRule="exact"/>
        <w:rPr>
          <w:sz w:val="24"/>
          <w:szCs w:val="24"/>
        </w:rPr>
      </w:pPr>
    </w:p>
    <w:p w:rsidR="000C5EB2" w:rsidRDefault="00C71A2F">
      <w:pPr>
        <w:ind w:left="1598" w:right="4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Suatu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sistem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dapat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diuraikan   ke   dalam   4   form   kamus   data   yang menerangkan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database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sistem dalam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bentuk hirarki seperti yang digambarkan sebagai berikut :</w:t>
      </w:r>
    </w:p>
    <w:p w:rsidR="000C5EB2" w:rsidRDefault="000C5EB2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3601"/>
      </w:tblGrid>
      <w:tr w:rsidR="000C5EB2">
        <w:trPr>
          <w:trHeight w:hRule="exact" w:val="467"/>
        </w:trPr>
        <w:tc>
          <w:tcPr>
            <w:tcW w:w="30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0C5EB2" w:rsidRDefault="00C71A2F">
            <w:pPr>
              <w:spacing w:before="89"/>
              <w:ind w:left="21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Flow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Dictionary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Entry</w:t>
            </w:r>
          </w:p>
        </w:tc>
        <w:tc>
          <w:tcPr>
            <w:tcW w:w="360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0C5EB2" w:rsidRDefault="00C71A2F">
            <w:pPr>
              <w:spacing w:before="89"/>
              <w:ind w:left="45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Store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Dictionary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Entry</w:t>
            </w:r>
          </w:p>
        </w:tc>
      </w:tr>
      <w:tr w:rsidR="000C5EB2">
        <w:trPr>
          <w:trHeight w:hRule="exact" w:val="467"/>
        </w:trPr>
        <w:tc>
          <w:tcPr>
            <w:tcW w:w="666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0C5EB2" w:rsidRDefault="00C71A2F">
            <w:pPr>
              <w:spacing w:before="89"/>
              <w:ind w:left="179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Structure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Dictionary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Entry</w:t>
            </w:r>
          </w:p>
        </w:tc>
      </w:tr>
      <w:tr w:rsidR="000C5EB2">
        <w:trPr>
          <w:trHeight w:hRule="exact" w:val="467"/>
        </w:trPr>
        <w:tc>
          <w:tcPr>
            <w:tcW w:w="666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0C5EB2" w:rsidRDefault="00C71A2F">
            <w:pPr>
              <w:spacing w:before="89"/>
              <w:ind w:left="184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Element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Dictionary</w:t>
            </w:r>
            <w:r>
              <w:rPr>
                <w:rFonts w:ascii="Arial" w:eastAsia="Arial" w:hAnsi="Arial" w:cs="Arial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Entry</w:t>
            </w:r>
          </w:p>
        </w:tc>
      </w:tr>
    </w:tbl>
    <w:p w:rsidR="000C5EB2" w:rsidRDefault="000C5EB2">
      <w:pPr>
        <w:spacing w:before="2" w:line="200" w:lineRule="exact"/>
      </w:pPr>
    </w:p>
    <w:p w:rsidR="000C5EB2" w:rsidRDefault="00C71A2F">
      <w:pPr>
        <w:spacing w:before="31"/>
        <w:ind w:left="3054"/>
        <w:rPr>
          <w:rFonts w:ascii="Arial" w:eastAsia="Arial" w:hAnsi="Arial" w:cs="Arial"/>
          <w:sz w:val="22"/>
          <w:szCs w:val="22"/>
        </w:rPr>
        <w:sectPr w:rsidR="000C5E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660" w:right="1340" w:bottom="280" w:left="1640" w:header="718" w:footer="777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gambar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Hirarki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</w:p>
    <w:p w:rsidR="000C5EB2" w:rsidRDefault="000C5EB2">
      <w:pPr>
        <w:spacing w:before="2" w:line="160" w:lineRule="exact"/>
        <w:rPr>
          <w:sz w:val="17"/>
          <w:szCs w:val="17"/>
        </w:rPr>
      </w:pPr>
    </w:p>
    <w:p w:rsidR="000C5EB2" w:rsidRDefault="00C71A2F">
      <w:pPr>
        <w:ind w:left="1598" w:right="14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gambar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tampak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bahwa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</w:p>
    <w:p w:rsidR="000C5EB2" w:rsidRDefault="00C71A2F">
      <w:pPr>
        <w:spacing w:before="3" w:line="240" w:lineRule="exact"/>
        <w:ind w:left="1598" w:right="4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store ada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 level tertinggi.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lebih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baik menganggap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flow dan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sebagai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Selanjutnya struktur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 ada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terletak pada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level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 middle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level.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dianggap sebagai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record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terakhir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adalah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element  yang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terletak  pada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level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terendah, karena data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merupakan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bagian dari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 data.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element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dianggap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sebagai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field.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372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</w:t>
      </w:r>
      <w:r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Flow</w:t>
      </w:r>
      <w:r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Dictionary</w:t>
      </w:r>
      <w:r>
        <w:rPr>
          <w:rFonts w:ascii="Arial" w:eastAsia="Arial" w:hAnsi="Arial" w:cs="Arial"/>
          <w:b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Entry</w:t>
      </w:r>
    </w:p>
    <w:p w:rsidR="000C5EB2" w:rsidRDefault="000C5EB2">
      <w:pPr>
        <w:spacing w:before="15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menerangkan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DFD. Data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berupa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15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terdiri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tunggal. b.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terdiri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paket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</w:p>
    <w:p w:rsidR="000C5EB2" w:rsidRDefault="00C71A2F">
      <w:pPr>
        <w:spacing w:line="240" w:lineRule="exact"/>
        <w:ind w:left="1598" w:right="53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Multiple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struktur.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Berdasarkan uraian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atas,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hubungan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antara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DFD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alur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one  to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 relationship (relasi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satu-satu).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Jika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berisi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40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maka 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harus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mempunyai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entry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berisi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hanya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summary 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ringkasan,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 menerangkan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 yang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mengidentifikasikan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mana alur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berasal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kemana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menuju.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 w:right="65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5" w:line="260" w:lineRule="exact"/>
        <w:rPr>
          <w:sz w:val="26"/>
          <w:szCs w:val="26"/>
        </w:rPr>
      </w:pPr>
    </w:p>
    <w:p w:rsidR="000C5EB2" w:rsidRDefault="00C71A2F">
      <w:pPr>
        <w:ind w:left="3837"/>
        <w:rPr>
          <w:rFonts w:ascii="Arial" w:eastAsia="Arial" w:hAnsi="Arial" w:cs="Arial"/>
          <w:sz w:val="16"/>
          <w:szCs w:val="16"/>
        </w:rPr>
      </w:pPr>
      <w:r>
        <w:pict>
          <v:group id="_x0000_s1184" style="position:absolute;left:0;text-align:left;margin-left:195.55pt;margin-top:-11.35pt;width:283.65pt;height:144.55pt;z-index:-251665408;mso-position-horizontal-relative:page" coordorigin="3911,-227" coordsize="5673,2891">
            <v:group id="_x0000_s1185" style="position:absolute;left:3942;top:-196;width:5626;height:0" coordorigin="3942,-196" coordsize="5626,0">
              <v:shape id="_x0000_s1192" style="position:absolute;left:3942;top:-196;width:5626;height:0" coordorigin="3942,-196" coordsize="5626,0" path="m3942,-196r5626,e" filled="f" strokeweight="1.6pt">
                <v:path arrowok="t"/>
              </v:shape>
              <v:group id="_x0000_s1186" style="position:absolute;left:3957;top:-211;width:0;height:2784" coordorigin="3957,-211" coordsize="0,2784">
                <v:shape id="_x0000_s1191" style="position:absolute;left:3957;top:-211;width:0;height:2784" coordorigin="3957,-211" coordsize="0,2784" path="m3957,-211r,2784e" filled="f" strokeweight="1.6pt">
                  <v:path arrowok="t"/>
                </v:shape>
                <v:group id="_x0000_s1187" style="position:absolute;left:3942;top:2603;width:5566;height:0" coordorigin="3942,2603" coordsize="5566,0">
                  <v:shape id="_x0000_s1190" style="position:absolute;left:3942;top:2603;width:5566;height:0" coordorigin="3942,2603" coordsize="5566,0" path="m3942,2603r5566,e" filled="f" strokeweight="3.1pt">
                    <v:path arrowok="t"/>
                  </v:shape>
                  <v:group id="_x0000_s1188" style="position:absolute;left:9538;top:-181;width:0;height:2814" coordorigin="9538,-181" coordsize="0,2814">
                    <v:shape id="_x0000_s1189" style="position:absolute;left:9538;top:-181;width:0;height:2814" coordorigin="9538,-181" coordsize="0,2814" path="m9538,-181r,2814e" filled="f" strokeweight="3.1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FLOW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DICTIONARY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ENTRY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Use  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describe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flow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flow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diagram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FLOW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NAME     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orders</w:t>
      </w:r>
    </w:p>
    <w:p w:rsidR="000C5EB2" w:rsidRDefault="00C71A2F">
      <w:pPr>
        <w:spacing w:before="2" w:line="180" w:lineRule="exact"/>
        <w:ind w:left="4838" w:right="1443" w:hanging="207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DESCRIPTION            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documents that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filled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 the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customers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 the products, and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quantities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each, 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purchase.</w:t>
      </w:r>
    </w:p>
    <w:p w:rsidR="000C5EB2" w:rsidRDefault="00C71A2F">
      <w:pPr>
        <w:spacing w:line="180" w:lineRule="exact"/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FROM                          </w:t>
      </w:r>
      <w:r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Open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mail</w:t>
      </w:r>
    </w:p>
    <w:p w:rsidR="000C5EB2" w:rsidRDefault="00C71A2F">
      <w:pPr>
        <w:spacing w:before="2" w:line="180" w:lineRule="exact"/>
        <w:ind w:left="2768" w:right="230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TO                                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 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STRUCTURES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record COMMENTS                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17" w:line="240" w:lineRule="exact"/>
        <w:rPr>
          <w:sz w:val="24"/>
          <w:szCs w:val="24"/>
        </w:rPr>
      </w:pPr>
    </w:p>
    <w:p w:rsidR="000C5EB2" w:rsidRDefault="00C71A2F">
      <w:pPr>
        <w:spacing w:before="37"/>
        <w:ind w:left="32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Gambar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Flow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Dictionary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Entry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  <w:sectPr w:rsidR="000C5EB2">
          <w:pgSz w:w="11900" w:h="16840"/>
          <w:pgMar w:top="166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merupakan contoh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penjualan. Data Flow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  adalah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nama  yang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DFD.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 menerangkan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singkat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aturan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sistem.</w:t>
      </w:r>
    </w:p>
    <w:p w:rsidR="000C5EB2" w:rsidRDefault="000C5EB2">
      <w:pPr>
        <w:spacing w:before="6" w:line="160" w:lineRule="exact"/>
        <w:rPr>
          <w:sz w:val="17"/>
          <w:szCs w:val="17"/>
        </w:rPr>
      </w:pPr>
    </w:p>
    <w:p w:rsidR="000C5EB2" w:rsidRDefault="00C71A2F">
      <w:pPr>
        <w:spacing w:line="240" w:lineRule="exact"/>
        <w:ind w:left="1598" w:right="148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menunjukan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asal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flow,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 berupa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(satu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lebih),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terminator.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menunjukkan tujuan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flow,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berupa proses-proses,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terminator.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Pengidentifikasian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harus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menggunakan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nomor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label dari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sedangkan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bila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tujuan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asal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 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berupa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terminator, maka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 hanya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terminator. Field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Structures mendaftarkan  setiap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struktur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ada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flow.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 umumnya yang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hanya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tunggal.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Terakhir,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Comments memberikan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keterangan-keterangan</w:t>
      </w:r>
      <w:r>
        <w:rPr>
          <w:rFonts w:ascii="Arial" w:eastAsia="Arial" w:hAnsi="Arial" w:cs="Arial"/>
          <w:spacing w:val="-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penting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saja.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364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</w:t>
      </w:r>
      <w:r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Store</w:t>
      </w:r>
      <w:r>
        <w:rPr>
          <w:rFonts w:ascii="Arial" w:eastAsia="Arial" w:hAnsi="Arial" w:cs="Arial"/>
          <w:b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Dictionary</w:t>
      </w:r>
      <w:r>
        <w:rPr>
          <w:rFonts w:ascii="Arial" w:eastAsia="Arial" w:hAnsi="Arial" w:cs="Arial"/>
          <w:b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Entry</w:t>
      </w:r>
    </w:p>
    <w:p w:rsidR="000C5EB2" w:rsidRDefault="000C5EB2">
      <w:pPr>
        <w:spacing w:before="15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menerangkan setiap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unik dalam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Jika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muncul lebih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maka hanya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bentuk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tunggal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akan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Seperti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halnya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entry,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entry hanya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berisi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summary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 w:right="64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5" w:line="260" w:lineRule="exact"/>
        <w:rPr>
          <w:sz w:val="26"/>
          <w:szCs w:val="26"/>
        </w:rPr>
      </w:pPr>
    </w:p>
    <w:p w:rsidR="000C5EB2" w:rsidRDefault="00C71A2F">
      <w:pPr>
        <w:ind w:left="3792"/>
        <w:rPr>
          <w:rFonts w:ascii="Arial" w:eastAsia="Arial" w:hAnsi="Arial" w:cs="Arial"/>
          <w:sz w:val="16"/>
          <w:szCs w:val="16"/>
        </w:rPr>
      </w:pPr>
      <w:r>
        <w:pict>
          <v:group id="_x0000_s1175" style="position:absolute;left:0;text-align:left;margin-left:195.55pt;margin-top:-11.35pt;width:283.65pt;height:153.75pt;z-index:-251664384;mso-position-horizontal-relative:page" coordorigin="3911,-227" coordsize="5673,3075">
            <v:group id="_x0000_s1176" style="position:absolute;left:3942;top:-196;width:5626;height:0" coordorigin="3942,-196" coordsize="5626,0">
              <v:shape id="_x0000_s1183" style="position:absolute;left:3942;top:-196;width:5626;height:0" coordorigin="3942,-196" coordsize="5626,0" path="m3942,-196r5626,e" filled="f" strokeweight="1.6pt">
                <v:path arrowok="t"/>
              </v:shape>
              <v:group id="_x0000_s1177" style="position:absolute;left:3957;top:-211;width:0;height:2968" coordorigin="3957,-211" coordsize="0,2968">
                <v:shape id="_x0000_s1182" style="position:absolute;left:3957;top:-211;width:0;height:2968" coordorigin="3957,-211" coordsize="0,2968" path="m3957,-211r,2967e" filled="f" strokeweight="1.6pt">
                  <v:path arrowok="t"/>
                </v:shape>
                <v:group id="_x0000_s1178" style="position:absolute;left:3942;top:2786;width:5566;height:0" coordorigin="3942,2786" coordsize="5566,0">
                  <v:shape id="_x0000_s1181" style="position:absolute;left:3942;top:2786;width:5566;height:0" coordorigin="3942,2786" coordsize="5566,0" path="m3942,2786r5566,e" filled="f" strokeweight="3.1pt">
                    <v:path arrowok="t"/>
                  </v:shape>
                  <v:group id="_x0000_s1179" style="position:absolute;left:9538;top:-181;width:0;height:2998" coordorigin="9538,-181" coordsize="0,2998">
                    <v:shape id="_x0000_s1180" style="position:absolute;left:9538;top:-181;width:0;height:2998" coordorigin="9538,-181" coordsize="0,2998" path="m9538,-181r,2997e" filled="f" strokeweight="3.1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STORE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DICTIONARY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ENTRY</w:t>
      </w:r>
    </w:p>
    <w:p w:rsidR="000C5EB2" w:rsidRDefault="000C5EB2">
      <w:pPr>
        <w:spacing w:before="6" w:line="180" w:lineRule="exact"/>
        <w:rPr>
          <w:sz w:val="18"/>
          <w:szCs w:val="18"/>
        </w:rPr>
      </w:pPr>
    </w:p>
    <w:p w:rsidR="000C5EB2" w:rsidRDefault="00C71A2F">
      <w:pPr>
        <w:tabs>
          <w:tab w:val="left" w:pos="3300"/>
        </w:tabs>
        <w:spacing w:line="180" w:lineRule="exact"/>
        <w:ind w:left="3668" w:right="1444" w:hanging="9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Use</w:t>
      </w:r>
      <w:r>
        <w:rPr>
          <w:rFonts w:ascii="Arial" w:eastAsia="Arial" w:hAnsi="Arial" w:cs="Arial"/>
          <w:sz w:val="16"/>
          <w:szCs w:val="16"/>
        </w:rPr>
        <w:tab/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describe 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each 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unique 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store 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flow diagram.</w:t>
      </w:r>
    </w:p>
    <w:p w:rsidR="000C5EB2" w:rsidRDefault="000C5EB2">
      <w:pPr>
        <w:spacing w:line="180" w:lineRule="exact"/>
        <w:rPr>
          <w:sz w:val="18"/>
          <w:szCs w:val="18"/>
        </w:rPr>
      </w:pPr>
    </w:p>
    <w:p w:rsidR="000C5EB2" w:rsidRDefault="00C71A2F">
      <w:pPr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STORE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NAME  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file</w:t>
      </w:r>
    </w:p>
    <w:p w:rsidR="000C5EB2" w:rsidRDefault="00C71A2F">
      <w:pPr>
        <w:tabs>
          <w:tab w:val="left" w:pos="4460"/>
        </w:tabs>
        <w:spacing w:before="2" w:line="180" w:lineRule="exact"/>
        <w:ind w:left="4748" w:right="1444" w:hanging="198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DESCRIPTION</w:t>
      </w:r>
      <w:r>
        <w:rPr>
          <w:rFonts w:ascii="Arial" w:eastAsia="Arial" w:hAnsi="Arial" w:cs="Arial"/>
          <w:sz w:val="16"/>
          <w:szCs w:val="16"/>
        </w:rPr>
        <w:tab/>
        <w:t xml:space="preserve">:  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history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file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oh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forms, after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been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entered into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commission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stem.</w:t>
      </w:r>
    </w:p>
    <w:p w:rsidR="000C5EB2" w:rsidRDefault="00C71A2F">
      <w:pPr>
        <w:spacing w:line="180" w:lineRule="exact"/>
        <w:ind w:left="2768" w:right="224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STRUCTURES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 VOLUME</w:t>
      </w:r>
      <w:r>
        <w:rPr>
          <w:rFonts w:ascii="Arial" w:eastAsia="Arial" w:hAnsi="Arial" w:cs="Arial"/>
          <w:sz w:val="16"/>
          <w:szCs w:val="16"/>
        </w:rPr>
        <w:t xml:space="preserve">                    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Approximately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140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day ACTIVITY                     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C71A2F">
      <w:pPr>
        <w:spacing w:line="180" w:lineRule="exact"/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ACCESS                      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department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personnel</w:t>
      </w:r>
    </w:p>
    <w:p w:rsidR="000C5EB2" w:rsidRDefault="00C71A2F">
      <w:pPr>
        <w:spacing w:line="180" w:lineRule="exact"/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COMMENTS                </w:t>
      </w:r>
      <w:r>
        <w:rPr>
          <w:rFonts w:ascii="Arial" w:eastAsia="Arial" w:hAnsi="Arial" w:cs="Arial"/>
          <w:spacing w:val="1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3" w:line="260" w:lineRule="exact"/>
        <w:rPr>
          <w:sz w:val="26"/>
          <w:szCs w:val="26"/>
        </w:rPr>
      </w:pPr>
    </w:p>
    <w:p w:rsidR="000C5EB2" w:rsidRDefault="00C71A2F">
      <w:pPr>
        <w:spacing w:before="37"/>
        <w:ind w:left="323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Gambar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Store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Dictionary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Entr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  <w:sectPr w:rsidR="000C5EB2">
          <w:headerReference w:type="default" r:id="rId13"/>
          <w:pgSz w:w="11900" w:h="16840"/>
          <w:pgMar w:top="140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nama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DFD. Description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menerangkan secara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singkat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jenis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terkandung dalam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mungkin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juga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tentang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bagaimana data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itu digunakan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dalam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sistem.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Structures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memberikan  daftar struktur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Volume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menunjukan ukuran dari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Ukuran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berupa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berapa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kali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 data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 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</w:t>
      </w:r>
    </w:p>
    <w:p w:rsidR="000C5EB2" w:rsidRDefault="000C5EB2">
      <w:pPr>
        <w:spacing w:before="6" w:line="160" w:lineRule="exact"/>
        <w:rPr>
          <w:sz w:val="17"/>
          <w:szCs w:val="17"/>
        </w:rPr>
      </w:pPr>
    </w:p>
    <w:p w:rsidR="000C5EB2" w:rsidRDefault="00C71A2F">
      <w:pPr>
        <w:spacing w:line="240" w:lineRule="exact"/>
        <w:ind w:left="1598" w:right="14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atas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batas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rata-rata 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diidentifikasikan 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jika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volume berubah-ubah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sepanjang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waktu.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Activity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menunjukan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informasi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berhubungan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record yang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aktif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file,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terutama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saat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peng-update-an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master file.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Misalnya,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inventory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18750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record,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tetapi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hanya</w:t>
      </w: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20%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record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aktif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harinya. Hal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berarti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bahwa dalam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hanya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kira-kira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3700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terlibat dalam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 tipe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transaksi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inventory.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Access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menunjukan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batasan-batasan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persediaan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Hal ini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merancang keamanan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seperti penggunaan password.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Komentar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penting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dimasukan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 field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comments.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303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</w:t>
      </w:r>
      <w:r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Structure</w:t>
      </w:r>
      <w:r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Dictionary</w:t>
      </w:r>
      <w:r>
        <w:rPr>
          <w:rFonts w:ascii="Arial" w:eastAsia="Arial" w:hAnsi="Arial" w:cs="Arial"/>
          <w:b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Entr</w:t>
      </w:r>
      <w:r>
        <w:rPr>
          <w:rFonts w:ascii="Arial" w:eastAsia="Arial" w:hAnsi="Arial" w:cs="Arial"/>
          <w:b/>
          <w:spacing w:val="-3"/>
          <w:sz w:val="28"/>
          <w:szCs w:val="28"/>
        </w:rPr>
        <w:t>y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:rsidR="000C5EB2" w:rsidRDefault="000C5EB2">
      <w:pPr>
        <w:spacing w:before="15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structure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entry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dilengkapi dengan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 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bentuk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Tujuan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structure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entry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 menghubungkan summary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(deskripsi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ringkasan)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flow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strore  dictionary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entry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ke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deskripsi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  data element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entry.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 w:right="64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5" w:line="260" w:lineRule="exact"/>
        <w:rPr>
          <w:sz w:val="26"/>
          <w:szCs w:val="26"/>
        </w:rPr>
      </w:pPr>
    </w:p>
    <w:p w:rsidR="000C5EB2" w:rsidRDefault="00C71A2F">
      <w:pPr>
        <w:ind w:left="357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STRUCTURE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DICTIONARY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ENTRY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Use   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describe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unique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structure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exists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</w:p>
    <w:p w:rsidR="000C5EB2" w:rsidRDefault="00C71A2F">
      <w:pPr>
        <w:spacing w:line="180" w:lineRule="exact"/>
        <w:ind w:left="36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(1)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flo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(2)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stores.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ind w:left="27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STRUCTURE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:rsidR="000C5EB2" w:rsidRDefault="00C71A2F">
      <w:pPr>
        <w:tabs>
          <w:tab w:val="left" w:pos="4380"/>
        </w:tabs>
        <w:spacing w:before="2" w:line="180" w:lineRule="exact"/>
        <w:ind w:left="4748" w:right="1354" w:hanging="198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DESCRIPTION</w:t>
      </w:r>
      <w:r>
        <w:rPr>
          <w:rFonts w:ascii="Arial" w:eastAsia="Arial" w:hAnsi="Arial" w:cs="Arial"/>
          <w:sz w:val="16"/>
          <w:szCs w:val="16"/>
        </w:rPr>
        <w:tab/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sales 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order 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form 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that 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customer uses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merchandise.</w:t>
      </w:r>
    </w:p>
    <w:p w:rsidR="000C5EB2" w:rsidRDefault="00C71A2F">
      <w:pPr>
        <w:spacing w:line="180" w:lineRule="exact"/>
        <w:ind w:left="4748" w:right="1875" w:hanging="198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</w:t>
      </w:r>
      <w:r>
        <w:rPr>
          <w:rFonts w:ascii="Arial" w:eastAsia="Arial" w:hAnsi="Arial" w:cs="Arial"/>
          <w:sz w:val="16"/>
          <w:szCs w:val="16"/>
        </w:rPr>
        <w:t xml:space="preserve">     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CUSTOMER.NUMBER CUSTOMER.ORDER.NUMBER SALESPERS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N.NUMBER CUSTOMER.ORDER.DATE</w:t>
      </w:r>
    </w:p>
    <w:p w:rsidR="000C5EB2" w:rsidRDefault="00C71A2F">
      <w:pPr>
        <w:spacing w:line="180" w:lineRule="exact"/>
        <w:ind w:left="4716" w:right="2960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166" style="position:absolute;left:0;text-align:left;margin-left:195.55pt;margin-top:-121.7pt;width:283.65pt;height:199.65pt;z-index:-251663360;mso-position-horizontal-relative:page" coordorigin="3911,-2434" coordsize="5673,3993">
            <v:group id="_x0000_s1167" style="position:absolute;left:3942;top:-2403;width:5626;height:0" coordorigin="3942,-2403" coordsize="5626,0">
              <v:shape id="_x0000_s1174" style="position:absolute;left:3942;top:-2403;width:5626;height:0" coordorigin="3942,-2403" coordsize="5626,0" path="m3942,-2403r5626,e" filled="f" strokeweight="1.6pt">
                <v:path arrowok="t"/>
              </v:shape>
              <v:group id="_x0000_s1168" style="position:absolute;left:3957;top:-2418;width:0;height:3886" coordorigin="3957,-2418" coordsize="0,3886">
                <v:shape id="_x0000_s1173" style="position:absolute;left:3957;top:-2418;width:0;height:3886" coordorigin="3957,-2418" coordsize="0,3886" path="m3957,-2418r,3886e" filled="f" strokeweight="1.6pt">
                  <v:path arrowok="t"/>
                </v:shape>
                <v:group id="_x0000_s1169" style="position:absolute;left:3942;top:1498;width:5566;height:0" coordorigin="3942,1498" coordsize="5566,0">
                  <v:shape id="_x0000_s1172" style="position:absolute;left:3942;top:1498;width:5566;height:0" coordorigin="3942,1498" coordsize="5566,0" path="m3942,1498r5566,e" filled="f" strokeweight="3.1pt">
                    <v:path arrowok="t"/>
                  </v:shape>
                  <v:group id="_x0000_s1170" style="position:absolute;left:9538;top:-2388;width:0;height:3916" coordorigin="9538,-2388" coordsize="0,3916">
                    <v:shape id="_x0000_s1171" style="position:absolute;left:9538;top:-2388;width:0;height:3916" coordorigin="9538,-2388" coordsize="0,3916" path="m9538,-2388r,3916e" filled="f" strokeweight="3.1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w w:val="99"/>
          <w:sz w:val="16"/>
          <w:szCs w:val="16"/>
        </w:rPr>
        <w:t>*ITEM.NUMBER</w:t>
      </w:r>
    </w:p>
    <w:p w:rsidR="000C5EB2" w:rsidRDefault="00C71A2F">
      <w:pPr>
        <w:spacing w:line="180" w:lineRule="exact"/>
        <w:ind w:left="47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*ITEM.DESCRIPTION</w:t>
      </w:r>
    </w:p>
    <w:p w:rsidR="000C5EB2" w:rsidRDefault="00C71A2F">
      <w:pPr>
        <w:spacing w:line="180" w:lineRule="exact"/>
        <w:ind w:left="47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*ITEM.QUANTITY</w:t>
      </w:r>
    </w:p>
    <w:p w:rsidR="000C5EB2" w:rsidRDefault="00C71A2F">
      <w:pPr>
        <w:spacing w:line="180" w:lineRule="exact"/>
        <w:ind w:left="47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*ITEM.UNIT.PRICE</w:t>
      </w:r>
    </w:p>
    <w:p w:rsidR="000C5EB2" w:rsidRDefault="00C71A2F">
      <w:pPr>
        <w:spacing w:line="180" w:lineRule="exact"/>
        <w:ind w:left="47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*ITEM.EXTENTED.PRICE</w:t>
      </w:r>
    </w:p>
    <w:p w:rsidR="000C5EB2" w:rsidRDefault="00C71A2F">
      <w:pPr>
        <w:spacing w:before="2" w:line="180" w:lineRule="exact"/>
        <w:ind w:left="4748" w:right="1356" w:hanging="198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COMMENTS              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marked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asterisks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occur 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item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:rsidR="000C5EB2" w:rsidRDefault="000C5EB2">
      <w:pPr>
        <w:spacing w:line="200" w:lineRule="exact"/>
      </w:pPr>
    </w:p>
    <w:p w:rsidR="000C5EB2" w:rsidRDefault="000C5EB2">
      <w:pPr>
        <w:spacing w:before="17" w:line="240" w:lineRule="exact"/>
        <w:rPr>
          <w:sz w:val="24"/>
          <w:szCs w:val="24"/>
        </w:rPr>
      </w:pPr>
    </w:p>
    <w:p w:rsidR="000C5EB2" w:rsidRDefault="00C71A2F">
      <w:pPr>
        <w:spacing w:before="37"/>
        <w:ind w:left="3074" w:right="192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gambar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4. Form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 Structure Dictionary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Entr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.</w:t>
      </w:r>
    </w:p>
    <w:p w:rsidR="000C5EB2" w:rsidRDefault="000C5EB2">
      <w:pPr>
        <w:spacing w:before="6" w:line="100" w:lineRule="exact"/>
        <w:rPr>
          <w:sz w:val="11"/>
          <w:szCs w:val="11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79" w:right="430"/>
        <w:jc w:val="center"/>
        <w:rPr>
          <w:rFonts w:ascii="Arial" w:eastAsia="Arial" w:hAnsi="Arial" w:cs="Arial"/>
          <w:sz w:val="22"/>
          <w:szCs w:val="22"/>
        </w:rPr>
        <w:sectPr w:rsidR="000C5EB2">
          <w:headerReference w:type="default" r:id="rId14"/>
          <w:pgSz w:w="11900" w:h="16840"/>
          <w:pgMar w:top="166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Structure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berisi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 xml:space="preserve">store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flow.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menerangkan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bagaimana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itu</w:t>
      </w:r>
    </w:p>
    <w:p w:rsidR="000C5EB2" w:rsidRDefault="000C5EB2">
      <w:pPr>
        <w:spacing w:before="2" w:line="160" w:lineRule="exact"/>
        <w:rPr>
          <w:sz w:val="17"/>
          <w:szCs w:val="17"/>
        </w:rPr>
      </w:pPr>
    </w:p>
    <w:p w:rsidR="000C5EB2" w:rsidRDefault="00C71A2F">
      <w:pPr>
        <w:ind w:left="1598" w:right="148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terkandung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dalam 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struktur 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itu.Field</w:t>
      </w:r>
    </w:p>
    <w:p w:rsidR="000C5EB2" w:rsidRDefault="00C71A2F">
      <w:pPr>
        <w:spacing w:line="240" w:lineRule="exact"/>
        <w:ind w:left="1598" w:right="21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Comments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berisi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keterangan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dianggap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penting.</w:t>
      </w:r>
    </w:p>
    <w:p w:rsidR="000C5EB2" w:rsidRDefault="000C5EB2">
      <w:pPr>
        <w:spacing w:before="10" w:line="160" w:lineRule="exact"/>
        <w:rPr>
          <w:sz w:val="17"/>
          <w:szCs w:val="17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327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</w:t>
      </w:r>
      <w:r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Element</w:t>
      </w:r>
      <w:r>
        <w:rPr>
          <w:rFonts w:ascii="Arial" w:eastAsia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Dictionary</w:t>
      </w:r>
      <w:r>
        <w:rPr>
          <w:rFonts w:ascii="Arial" w:eastAsia="Arial" w:hAnsi="Arial" w:cs="Arial"/>
          <w:b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Entry</w:t>
      </w:r>
    </w:p>
    <w:p w:rsidR="000C5EB2" w:rsidRDefault="000C5EB2">
      <w:pPr>
        <w:spacing w:before="15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entry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menyediakan dasar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skema</w:t>
      </w:r>
      <w:r>
        <w:rPr>
          <w:rFonts w:ascii="Arial" w:eastAsia="Arial" w:hAnsi="Arial" w:cs="Arial"/>
          <w:sz w:val="22"/>
          <w:szCs w:val="22"/>
        </w:rPr>
        <w:t xml:space="preserve"> database. Bentuk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menyediakan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dictionary (DED)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 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berdasarkan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komputer.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Bentuk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 oleh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termasuk semua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struktur,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baik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maupun 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 Hanya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bentuk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tunggal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masing-masing elemen data,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walaupun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muncul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beberapa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kali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sistem.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Tujuan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dari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element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dictionary  entry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adalah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 menstandarkan deskripsi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sehingga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itu direferensikan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cara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kali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digunakan.</w:t>
      </w: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Hal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sangat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penting,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khususnya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jika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sistem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dikembangkan dan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dimaintain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oleh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sekelompok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specialists.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Jadi mereka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menggunakan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istilah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 yang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pula,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tidak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akan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penggunaan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istilah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berbeda untuk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sama.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 w:right="64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5" w:line="260" w:lineRule="exact"/>
        <w:rPr>
          <w:sz w:val="26"/>
          <w:szCs w:val="26"/>
        </w:rPr>
      </w:pPr>
    </w:p>
    <w:p w:rsidR="000C5EB2" w:rsidRDefault="00C71A2F">
      <w:pPr>
        <w:ind w:left="3560" w:right="235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DICTIONARY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ENTRY</w:t>
      </w:r>
    </w:p>
    <w:p w:rsidR="000C5EB2" w:rsidRDefault="000C5EB2">
      <w:pPr>
        <w:spacing w:before="6" w:line="180" w:lineRule="exact"/>
        <w:rPr>
          <w:sz w:val="18"/>
          <w:szCs w:val="18"/>
        </w:rPr>
      </w:pPr>
    </w:p>
    <w:p w:rsidR="000C5EB2" w:rsidRDefault="00C71A2F">
      <w:pPr>
        <w:tabs>
          <w:tab w:val="left" w:pos="3300"/>
        </w:tabs>
        <w:spacing w:line="180" w:lineRule="exact"/>
        <w:ind w:left="3668" w:right="1536" w:hanging="9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Use</w:t>
      </w:r>
      <w:r>
        <w:rPr>
          <w:rFonts w:ascii="Arial" w:eastAsia="Arial" w:hAnsi="Arial" w:cs="Arial"/>
          <w:sz w:val="16"/>
          <w:szCs w:val="16"/>
        </w:rPr>
        <w:tab/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describe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unique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contained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structure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spacing w:line="180" w:lineRule="exact"/>
        <w:ind w:left="2768" w:right="15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NAME      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SALESPERS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N.NUMBER </w:t>
      </w:r>
      <w:r>
        <w:rPr>
          <w:rFonts w:ascii="Arial" w:eastAsia="Arial" w:hAnsi="Arial" w:cs="Arial"/>
          <w:sz w:val="16"/>
          <w:szCs w:val="16"/>
        </w:rPr>
        <w:t xml:space="preserve">DESCRIPTION                    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identifies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</w:p>
    <w:p w:rsidR="000C5EB2" w:rsidRDefault="00C71A2F">
      <w:pPr>
        <w:spacing w:line="180" w:lineRule="exact"/>
        <w:ind w:left="2768" w:right="2832" w:firstLine="243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salesperson T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PE                                    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Numeric LENGTH                              </w:t>
      </w:r>
      <w:r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</w:t>
      </w:r>
    </w:p>
    <w:p w:rsidR="000C5EB2" w:rsidRDefault="00C71A2F">
      <w:pPr>
        <w:spacing w:line="180" w:lineRule="exact"/>
        <w:ind w:left="2768" w:right="4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NO.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DECIMAL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POS             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C71A2F">
      <w:pPr>
        <w:spacing w:line="180" w:lineRule="exact"/>
        <w:ind w:left="2768" w:right="153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ALIASES                              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Salesman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Sales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</w:t>
      </w:r>
    </w:p>
    <w:p w:rsidR="000C5EB2" w:rsidRDefault="00C71A2F">
      <w:pPr>
        <w:spacing w:line="180" w:lineRule="exact"/>
        <w:ind w:left="5164" w:right="3121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157" style="position:absolute;left:0;text-align:left;margin-left:195.55pt;margin-top:-121.55pt;width:283.65pt;height:181.25pt;z-index:-251662336;mso-position-horizontal-relative:page" coordorigin="3911,-2431" coordsize="5673,3625">
            <v:group id="_x0000_s1158" style="position:absolute;left:3942;top:-2400;width:5626;height:0" coordorigin="3942,-2400" coordsize="5626,0">
              <v:shape id="_x0000_s1165" style="position:absolute;left:3942;top:-2400;width:5626;height:0" coordorigin="3942,-2400" coordsize="5626,0" path="m3942,-2400r5626,e" filled="f" strokeweight="1.6pt">
                <v:path arrowok="t"/>
              </v:shape>
              <v:group id="_x0000_s1159" style="position:absolute;left:3957;top:-2415;width:0;height:3518" coordorigin="3957,-2415" coordsize="0,3518">
                <v:shape id="_x0000_s1164" style="position:absolute;left:3957;top:-2415;width:0;height:3518" coordorigin="3957,-2415" coordsize="0,3518" path="m3957,-2415r,3519e" filled="f" strokeweight="1.6pt">
                  <v:path arrowok="t"/>
                </v:shape>
                <v:group id="_x0000_s1160" style="position:absolute;left:3942;top:1134;width:5566;height:0" coordorigin="3942,1134" coordsize="5566,0">
                  <v:shape id="_x0000_s1163" style="position:absolute;left:3942;top:1134;width:5566;height:0" coordorigin="3942,1134" coordsize="5566,0" path="m3942,1134r5566,e" filled="f" strokeweight="3.1pt">
                    <v:path arrowok="t"/>
                  </v:shape>
                  <v:group id="_x0000_s1161" style="position:absolute;left:9538;top:-2385;width:0;height:3548" coordorigin="9538,-2385" coordsize="0,3548">
                    <v:shape id="_x0000_s1162" style="position:absolute;left:9538;top:-2385;width:0;height:3548" coordorigin="9538,-2385" coordsize="0,3548" path="m9538,-2385r,3549e" filled="f" strokeweight="3.1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w w:val="99"/>
          <w:sz w:val="16"/>
          <w:szCs w:val="16"/>
        </w:rPr>
        <w:t>Number</w:t>
      </w:r>
    </w:p>
    <w:p w:rsidR="000C5EB2" w:rsidRDefault="00C71A2F">
      <w:pPr>
        <w:spacing w:line="180" w:lineRule="exact"/>
        <w:ind w:left="2768" w:right="293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RANGE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VALUES           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0001-9999</w:t>
      </w:r>
    </w:p>
    <w:p w:rsidR="000C5EB2" w:rsidRDefault="00C71A2F">
      <w:pPr>
        <w:spacing w:before="2" w:line="180" w:lineRule="exact"/>
        <w:ind w:left="2768" w:right="401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PICAL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VALUES               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 SPECIFIC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VALUES            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 OTHER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EDITING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DETAILS 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before="17" w:line="240" w:lineRule="exact"/>
        <w:rPr>
          <w:sz w:val="24"/>
          <w:szCs w:val="24"/>
        </w:rPr>
      </w:pPr>
    </w:p>
    <w:p w:rsidR="000C5EB2" w:rsidRDefault="00C71A2F">
      <w:pPr>
        <w:spacing w:before="37"/>
        <w:ind w:left="32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Gambar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5.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Elements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Dictionary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Entry</w:t>
      </w:r>
    </w:p>
    <w:p w:rsidR="000C5EB2" w:rsidRDefault="000C5EB2">
      <w:pPr>
        <w:spacing w:before="6" w:line="100" w:lineRule="exact"/>
        <w:rPr>
          <w:sz w:val="11"/>
          <w:szCs w:val="11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98" w:right="410"/>
        <w:jc w:val="both"/>
        <w:rPr>
          <w:rFonts w:ascii="Arial" w:eastAsia="Arial" w:hAnsi="Arial" w:cs="Arial"/>
          <w:sz w:val="22"/>
          <w:szCs w:val="22"/>
        </w:rPr>
        <w:sectPr w:rsidR="000C5EB2">
          <w:headerReference w:type="default" r:id="rId15"/>
          <w:pgSz w:w="11900" w:h="16840"/>
          <w:pgMar w:top="166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Contoh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ini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merupakan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field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Salesperson   Number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pada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 penjualan.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Field-field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description, dan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Type ditunjukan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alphabet,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numerik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alphanumerik. Length menunjukan  ukuran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dalam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jumlah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posisi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atau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byte.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Jika elemen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numerik,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maka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Number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Decimal</w:t>
      </w:r>
    </w:p>
    <w:p w:rsidR="000C5EB2" w:rsidRDefault="00C71A2F">
      <w:pPr>
        <w:spacing w:before="7" w:line="160" w:lineRule="exact"/>
        <w:rPr>
          <w:sz w:val="17"/>
          <w:szCs w:val="17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6" type="#_x0000_t75" style="position:absolute;margin-left:460.9pt;margin-top:35.9pt;width:57.5pt;height:67.85pt;z-index:-251660288;mso-position-horizontal-relative:page;mso-position-vertical-relative:page">
            <v:imagedata r:id="rId16" o:title=""/>
            <w10:wrap anchorx="page" anchory="page"/>
          </v:shape>
        </w:pict>
      </w:r>
    </w:p>
    <w:p w:rsidR="000C5EB2" w:rsidRDefault="000C5EB2">
      <w:pPr>
        <w:spacing w:line="200" w:lineRule="exact"/>
      </w:pPr>
    </w:p>
    <w:p w:rsidR="000C5EB2" w:rsidRDefault="00C71A2F">
      <w:pPr>
        <w:spacing w:before="36" w:line="240" w:lineRule="exact"/>
        <w:ind w:left="1578" w:right="865"/>
        <w:rPr>
          <w:rFonts w:ascii="Arial" w:eastAsia="Arial" w:hAnsi="Arial" w:cs="Arial"/>
          <w:sz w:val="22"/>
          <w:szCs w:val="22"/>
        </w:rPr>
      </w:pPr>
      <w:r>
        <w:pict>
          <v:group id="_x0000_s1154" style="position:absolute;left:0;text-align:left;margin-left:89.15pt;margin-top:66.05pt;width:365.2pt;height:0;z-index:-251661312;mso-position-horizontal-relative:page;mso-position-vertical-relative:page" coordorigin="1783,1321" coordsize="7304,0">
            <v:shape id="_x0000_s1155" style="position:absolute;left:1783;top:1321;width:7304;height:0" coordorigin="1783,1321" coordsize="7304,0" path="m1783,1321r7305,e" filled="f" strokeweight="3.8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Position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dapat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diisi.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Field-field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element 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Name,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Type, Length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Number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Decimal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Positions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berhubungan dengan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spesifikasi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bahasa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pemrograman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DBMS.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Filed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Aliases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memberikan daftar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lain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yang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dipergunakan.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Misalnya,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invoice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disebut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juga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bill, purchase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 disebut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4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Range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Values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informasi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digunakan oleh seorang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programmer  untuk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mendeteksi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kesalahan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data.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Demikian juga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field-field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Typical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Value,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Specific Values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diisi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apabila diperlukan. Field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Specific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Values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akan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diisi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apabila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 </w:t>
      </w:r>
      <w:r>
        <w:rPr>
          <w:rFonts w:ascii="Arial" w:eastAsia="Arial" w:hAnsi="Arial" w:cs="Arial"/>
          <w:sz w:val="22"/>
          <w:szCs w:val="22"/>
        </w:rPr>
        <w:t>mengidentifikasikan</w:t>
      </w:r>
      <w:r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daerah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penjualan.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78" w:right="50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Misalnya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kode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daerah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2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Daerah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Bagian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Timur.</w:t>
      </w:r>
    </w:p>
    <w:p w:rsidR="000C5EB2" w:rsidRDefault="00C71A2F">
      <w:pPr>
        <w:spacing w:line="240" w:lineRule="exact"/>
        <w:ind w:left="2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Daerah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Bagian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Tengah.</w:t>
      </w:r>
    </w:p>
    <w:p w:rsidR="000C5EB2" w:rsidRDefault="00C71A2F">
      <w:pPr>
        <w:spacing w:line="240" w:lineRule="exact"/>
        <w:ind w:left="2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Daerah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Bagian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Barat.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4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Other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Editing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menambahkan keterangan-keterangan yang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dianggap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penting,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misalnya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Employee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Age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diganti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menggunakan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Birth.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4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dilihat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bahwa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 dibentuk secara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terstruktur, yaitu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 file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diuraikan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record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berhubungan dengan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itu </w:t>
      </w:r>
      <w:r>
        <w:rPr>
          <w:rFonts w:ascii="Arial" w:eastAsia="Arial" w:hAnsi="Arial" w:cs="Arial"/>
          <w:sz w:val="22"/>
          <w:szCs w:val="22"/>
        </w:rPr>
        <w:t xml:space="preserve">diidentifikasikan.  Form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struktur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menerangkan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record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 detail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mengidentifikasikan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bersangkutan.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 elemen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menerangkan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detail.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38"/>
        <w:rPr>
          <w:sz w:val="28"/>
          <w:szCs w:val="28"/>
        </w:rPr>
      </w:pPr>
      <w:r>
        <w:rPr>
          <w:b/>
          <w:sz w:val="28"/>
          <w:szCs w:val="28"/>
        </w:rPr>
        <w:t>Pendefinisian</w:t>
      </w:r>
      <w:r>
        <w:rPr>
          <w:b/>
          <w:spacing w:val="54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Elemen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Dalam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Kamus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</w:p>
    <w:p w:rsidR="000C5EB2" w:rsidRDefault="000C5EB2">
      <w:pPr>
        <w:spacing w:before="9" w:line="240" w:lineRule="exact"/>
        <w:rPr>
          <w:sz w:val="24"/>
          <w:szCs w:val="24"/>
        </w:rPr>
      </w:pPr>
    </w:p>
    <w:p w:rsidR="000C5EB2" w:rsidRDefault="00C71A2F">
      <w:pPr>
        <w:ind w:left="1578" w:right="19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mendefinisikan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cara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78" w:right="1303"/>
        <w:jc w:val="both"/>
        <w:rPr>
          <w:rFonts w:ascii="Arial" w:eastAsia="Arial" w:hAnsi="Arial" w:cs="Arial"/>
          <w:sz w:val="22"/>
          <w:szCs w:val="22"/>
        </w:rPr>
      </w:pPr>
      <w:r>
        <w:rPr>
          <w:w w:val="323"/>
          <w:sz w:val="22"/>
          <w:szCs w:val="22"/>
        </w:rPr>
        <w:t>ª</w:t>
      </w:r>
      <w:r>
        <w:rPr>
          <w:spacing w:val="-13"/>
          <w:w w:val="3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Menguraikan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arti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DFD</w:t>
      </w:r>
    </w:p>
    <w:p w:rsidR="000C5EB2" w:rsidRDefault="00C71A2F">
      <w:pPr>
        <w:spacing w:before="3" w:line="240" w:lineRule="exact"/>
        <w:ind w:left="1938" w:right="411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w w:val="323"/>
          <w:sz w:val="22"/>
          <w:szCs w:val="22"/>
        </w:rPr>
        <w:t>ª</w:t>
      </w:r>
      <w:r>
        <w:rPr>
          <w:spacing w:val="-13"/>
          <w:w w:val="3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Menguraikan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komposisi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paket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pada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 yang  lebih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elementary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(kecil)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alamat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langganan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 terdiri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jalan,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pos.</w:t>
      </w:r>
    </w:p>
    <w:p w:rsidR="000C5EB2" w:rsidRDefault="00C71A2F">
      <w:pPr>
        <w:spacing w:line="240" w:lineRule="exact"/>
        <w:ind w:left="1578" w:right="1766"/>
        <w:jc w:val="both"/>
        <w:rPr>
          <w:rFonts w:ascii="Arial" w:eastAsia="Arial" w:hAnsi="Arial" w:cs="Arial"/>
          <w:sz w:val="22"/>
          <w:szCs w:val="22"/>
        </w:rPr>
      </w:pPr>
      <w:r>
        <w:rPr>
          <w:w w:val="323"/>
          <w:sz w:val="22"/>
          <w:szCs w:val="22"/>
        </w:rPr>
        <w:t>ª</w:t>
      </w:r>
      <w:r>
        <w:rPr>
          <w:spacing w:val="-13"/>
          <w:w w:val="3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Menguraikan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komposisi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paket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</w:t>
      </w:r>
    </w:p>
    <w:p w:rsidR="000C5EB2" w:rsidRDefault="00C71A2F">
      <w:pPr>
        <w:spacing w:before="3" w:line="240" w:lineRule="exact"/>
        <w:ind w:left="1938" w:right="41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w w:val="323"/>
          <w:sz w:val="22"/>
          <w:szCs w:val="22"/>
        </w:rPr>
        <w:t>ª</w:t>
      </w:r>
      <w:r>
        <w:rPr>
          <w:spacing w:val="-13"/>
          <w:w w:val="3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Menspesifikasikan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nilai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unit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informasi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 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store.</w:t>
      </w:r>
    </w:p>
    <w:p w:rsidR="000C5EB2" w:rsidRDefault="00C71A2F">
      <w:pPr>
        <w:spacing w:line="240" w:lineRule="exact"/>
        <w:ind w:left="1938" w:right="412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w w:val="323"/>
          <w:sz w:val="22"/>
          <w:szCs w:val="22"/>
        </w:rPr>
        <w:t>ª</w:t>
      </w:r>
      <w:r>
        <w:rPr>
          <w:spacing w:val="-13"/>
          <w:w w:val="3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Menguraikan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hubungan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terinci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antara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strore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 suatu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entity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relationship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diagram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(ERD)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ind w:left="138"/>
        <w:rPr>
          <w:sz w:val="28"/>
          <w:szCs w:val="28"/>
        </w:rPr>
      </w:pPr>
      <w:r>
        <w:rPr>
          <w:b/>
          <w:sz w:val="28"/>
          <w:szCs w:val="28"/>
        </w:rPr>
        <w:t>Notasi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Notasi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Kamus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</w:p>
    <w:p w:rsidR="000C5EB2" w:rsidRDefault="000C5EB2">
      <w:pPr>
        <w:spacing w:before="9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113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Kamus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data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menggunakan</w:t>
      </w:r>
      <w:r>
        <w:rPr>
          <w:rFonts w:ascii="Arial" w:eastAsia="Arial" w:hAnsi="Arial" w:cs="Arial"/>
          <w:spacing w:val="-1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beberapa</w:t>
      </w:r>
      <w:r>
        <w:rPr>
          <w:rFonts w:ascii="Arial" w:eastAsia="Arial" w:hAnsi="Arial" w:cs="Arial"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notasi.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Notasi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itu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adalah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0C5EB2" w:rsidRDefault="000C5EB2">
      <w:pPr>
        <w:spacing w:before="8" w:line="140" w:lineRule="exact"/>
        <w:rPr>
          <w:sz w:val="15"/>
          <w:szCs w:val="15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before="31"/>
        <w:ind w:left="1928"/>
        <w:rPr>
          <w:rFonts w:ascii="Arial" w:eastAsia="Arial" w:hAnsi="Arial" w:cs="Arial"/>
          <w:sz w:val="22"/>
          <w:szCs w:val="22"/>
        </w:rPr>
        <w:sectPr w:rsidR="000C5EB2">
          <w:headerReference w:type="default" r:id="rId17"/>
          <w:pgSz w:w="11900" w:h="16840"/>
          <w:pgMar w:top="1180" w:right="1340" w:bottom="280" w:left="1660" w:header="981" w:footer="777" w:gutter="0"/>
          <w:cols w:space="720"/>
        </w:sectPr>
      </w:pPr>
      <w:r>
        <w:pict>
          <v:group id="_x0000_s1111" style="position:absolute;left:0;text-align:left;margin-left:160.3pt;margin-top:-5.8pt;width:300.1pt;height:30.2pt;z-index:-251659264;mso-position-horizontal-relative:page" coordorigin="3206,-116" coordsize="6002,604">
            <v:group id="_x0000_s1112" style="position:absolute;left:4660;top:-70;width:108;height:96" coordorigin="4660,-70" coordsize="108,96">
              <v:shape id="_x0000_s1153" style="position:absolute;left:4660;top:-70;width:108;height:96" coordorigin="4660,-70" coordsize="108,96" path="m4768,-70r-108,l4660,26r108,l4768,-70xe" fillcolor="black" stroked="f">
                <v:path arrowok="t"/>
              </v:shape>
              <v:group id="_x0000_s1113" style="position:absolute;left:3252;top:-70;width:94;height:96" coordorigin="3252,-70" coordsize="94,96">
                <v:shape id="_x0000_s1152" style="position:absolute;left:3252;top:-70;width:94;height:96" coordorigin="3252,-70" coordsize="94,96" path="m3346,-70r-94,l3252,26r94,l3346,-70xe" fillcolor="black" stroked="f">
                  <v:path arrowok="t"/>
                </v:shape>
                <v:group id="_x0000_s1114" style="position:absolute;left:3346;top:-70;width:1314;height:96" coordorigin="3346,-70" coordsize="1314,96">
                  <v:shape id="_x0000_s1151" style="position:absolute;left:3346;top:-70;width:1314;height:96" coordorigin="3346,-70" coordsize="1314,96" path="m3346,26r1314,l4660,-70r-1314,l3346,26xe" fillcolor="black" stroked="f">
                    <v:path arrowok="t"/>
                  </v:shape>
                  <v:group id="_x0000_s1115" style="position:absolute;left:4753;top:-70;width:122;height:96" coordorigin="4753,-70" coordsize="122,96">
                    <v:shape id="_x0000_s1150" style="position:absolute;left:4753;top:-70;width:122;height:96" coordorigin="4753,-70" coordsize="122,96" path="m4876,-70r-123,l4753,26r123,l4876,-70xe" fillcolor="black" stroked="f">
                      <v:path arrowok="t"/>
                    </v:shape>
                    <v:group id="_x0000_s1116" style="position:absolute;left:9070;top:-70;width:92;height:96" coordorigin="9070,-70" coordsize="92,96">
                      <v:shape id="_x0000_s1149" style="position:absolute;left:9070;top:-70;width:92;height:96" coordorigin="9070,-70" coordsize="92,96" path="m9162,-70r-92,l9070,26r92,l9162,-70xe" fillcolor="black" stroked="f">
                        <v:path arrowok="t"/>
                      </v:shape>
                      <v:group id="_x0000_s1117" style="position:absolute;left:4876;top:-70;width:4194;height:96" coordorigin="4876,-70" coordsize="4194,96">
                        <v:shape id="_x0000_s1148" style="position:absolute;left:4876;top:-70;width:4194;height:96" coordorigin="4876,-70" coordsize="4194,96" path="m4876,26r4194,l9070,-70r-4194,l4876,26xe" fillcolor="black" stroked="f">
                          <v:path arrowok="t"/>
                        </v:shape>
                        <v:group id="_x0000_s1118" style="position:absolute;left:3222;top:-85;width:5970;height:0" coordorigin="3222,-85" coordsize="5970,0">
                          <v:shape id="_x0000_s1147" style="position:absolute;left:3222;top:-85;width:5970;height:0" coordorigin="3222,-85" coordsize="5970,0" path="m3222,-85r5970,e" filled="f" strokeweight="1.6pt">
                            <v:path arrowok="t"/>
                          </v:shape>
                          <v:group id="_x0000_s1119" style="position:absolute;left:4660;top:26;width:108;height:258" coordorigin="4660,26" coordsize="108,258">
                            <v:shape id="_x0000_s1146" style="position:absolute;left:4660;top:26;width:108;height:258" coordorigin="4660,26" coordsize="108,258" path="m4768,26r-108,l4660,284r108,l4768,26xe" fillcolor="black" stroked="f">
                              <v:path arrowok="t"/>
                            </v:shape>
                            <v:group id="_x0000_s1120" style="position:absolute;left:3252;top:26;width:94;height:258" coordorigin="3252,26" coordsize="94,258">
                              <v:shape id="_x0000_s1145" style="position:absolute;left:3252;top:26;width:94;height:258" coordorigin="3252,26" coordsize="94,258" path="m3346,26r-94,l3252,284r94,l3346,26xe" fillcolor="black" stroked="f">
                                <v:path arrowok="t"/>
                              </v:shape>
                              <v:group id="_x0000_s1121" style="position:absolute;left:3346;top:26;width:1314;height:258" coordorigin="3346,26" coordsize="1314,258">
                                <v:shape id="_x0000_s1144" style="position:absolute;left:3346;top:26;width:1314;height:258" coordorigin="3346,26" coordsize="1314,258" path="m3346,284r1314,l4660,26r-1314,l3346,284xe" fillcolor="black" stroked="f">
                                  <v:path arrowok="t"/>
                                </v:shape>
                                <v:group id="_x0000_s1122" style="position:absolute;left:9070;top:26;width:92;height:258" coordorigin="9070,26" coordsize="92,258">
                                  <v:shape id="_x0000_s1143" style="position:absolute;left:9070;top:26;width:92;height:258" coordorigin="9070,26" coordsize="92,258" path="m9162,26r-92,l9070,284r92,l9162,26xe" fillcolor="black" stroked="f">
                                    <v:path arrowok="t"/>
                                  </v:shape>
                                  <v:group id="_x0000_s1123" style="position:absolute;left:4753;top:26;width:122;height:258" coordorigin="4753,26" coordsize="122,258">
                                    <v:shape id="_x0000_s1142" style="position:absolute;left:4753;top:26;width:122;height:258" coordorigin="4753,26" coordsize="122,258" path="m4876,26r-123,l4753,284r123,l4876,26xe" fillcolor="black" stroked="f">
                                      <v:path arrowok="t"/>
                                    </v:shape>
                                    <v:group id="_x0000_s1124" style="position:absolute;left:4876;top:26;width:4194;height:258" coordorigin="4876,26" coordsize="4194,258">
                                      <v:shape id="_x0000_s1141" style="position:absolute;left:4876;top:26;width:4194;height:258" coordorigin="4876,26" coordsize="4194,258" path="m4876,284r4194,l9070,26r-4194,l4876,284xe" fillcolor="black" stroked="f">
                                        <v:path arrowok="t"/>
                                      </v:shape>
                                      <v:group id="_x0000_s1125" style="position:absolute;left:4660;top:284;width:108;height:96" coordorigin="4660,284" coordsize="108,96">
                                        <v:shape id="_x0000_s1140" style="position:absolute;left:4660;top:284;width:108;height:96" coordorigin="4660,284" coordsize="108,96" path="m4768,284r-108,l4660,380r108,l4768,284xe" fillcolor="black" stroked="f">
                                          <v:path arrowok="t"/>
                                        </v:shape>
                                        <v:group id="_x0000_s1126" style="position:absolute;left:3252;top:284;width:94;height:96" coordorigin="3252,284" coordsize="94,96">
                                          <v:shape id="_x0000_s1139" style="position:absolute;left:3252;top:284;width:94;height:96" coordorigin="3252,284" coordsize="94,96" path="m3346,284r-94,l3252,380r94,l3346,284xe" fillcolor="black" stroked="f">
                                            <v:path arrowok="t"/>
                                          </v:shape>
                                          <v:group id="_x0000_s1127" style="position:absolute;left:3346;top:284;width:1314;height:96" coordorigin="3346,284" coordsize="1314,96">
                                            <v:shape id="_x0000_s1138" style="position:absolute;left:3346;top:284;width:1314;height:96" coordorigin="3346,284" coordsize="1314,96" path="m3346,380r1314,l4660,284r-1314,l3346,380xe" fillcolor="black" stroked="f">
                                              <v:path arrowok="t"/>
                                            </v:shape>
                                            <v:group id="_x0000_s1128" style="position:absolute;left:9070;top:284;width:92;height:96" coordorigin="9070,284" coordsize="92,96">
                                              <v:shape id="_x0000_s1137" style="position:absolute;left:9070;top:284;width:92;height:96" coordorigin="9070,284" coordsize="92,96" path="m9162,284r-92,l9070,380r92,l9162,284xe" fillcolor="black" stroked="f">
                                                <v:path arrowok="t"/>
                                              </v:shape>
                                              <v:group id="_x0000_s1129" style="position:absolute;left:4753;top:284;width:122;height:96" coordorigin="4753,284" coordsize="122,96">
                                                <v:shape id="_x0000_s1136" style="position:absolute;left:4753;top:284;width:122;height:96" coordorigin="4753,284" coordsize="122,96" path="m4876,284r-123,l4753,380r123,l4876,284xe" fillcolor="black" stroked="f">
                                                  <v:path arrowok="t"/>
                                                </v:shape>
                                                <v:group id="_x0000_s1130" style="position:absolute;left:4876;top:284;width:4194;height:96" coordorigin="4876,284" coordsize="4194,96">
                                                  <v:shape id="_x0000_s1135" style="position:absolute;left:4876;top:284;width:4194;height:96" coordorigin="4876,284" coordsize="4194,96" path="m4876,380r4194,l9070,284r-4194,l4876,380xe" fillcolor="black" stroked="f">
                                                    <v:path arrowok="t"/>
                                                  </v:shape>
                                                  <v:group id="_x0000_s1131" style="position:absolute;left:3237;top:-100;width:0;height:572" coordorigin="3237,-100" coordsize="0,572">
                                                    <v:shape id="_x0000_s1134" style="position:absolute;left:3237;top:-100;width:0;height:572" coordorigin="3237,-100" coordsize="0,572" path="m3237,-100r,573e" filled="f" strokeweight="1.6pt">
                                                      <v:path arrowok="t"/>
                                                    </v:shape>
                                                    <v:group id="_x0000_s1132" style="position:absolute;left:9177;top:-100;width:0;height:572" coordorigin="9177,-100" coordsize="0,572">
                                                      <v:shape id="_x0000_s1133" style="position:absolute;left:9177;top:-100;width:0;height:572" coordorigin="9177,-100" coordsize="0,572" path="m9177,-100r,573e" filled="f" strokeweight="1.6pt">
                                                        <v:path arrowok="t"/>
                                                      </v:shap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b/>
          <w:color w:val="FFFFFF"/>
          <w:sz w:val="22"/>
          <w:szCs w:val="22"/>
        </w:rPr>
        <w:t xml:space="preserve">NOTASI                                   </w:t>
      </w:r>
      <w:r>
        <w:rPr>
          <w:rFonts w:ascii="Arial" w:eastAsia="Arial" w:hAnsi="Arial" w:cs="Arial"/>
          <w:b/>
          <w:color w:val="FFFFFF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FFFFF"/>
          <w:sz w:val="22"/>
          <w:szCs w:val="22"/>
        </w:rPr>
        <w:t>ARTI</w:t>
      </w:r>
    </w:p>
    <w:p w:rsidR="000C5EB2" w:rsidRDefault="00C71A2F">
      <w:pPr>
        <w:spacing w:before="7" w:line="160" w:lineRule="exact"/>
        <w:rPr>
          <w:sz w:val="17"/>
          <w:szCs w:val="17"/>
        </w:rPr>
      </w:pPr>
      <w:r>
        <w:lastRenderedPageBreak/>
        <w:pict>
          <v:group id="_x0000_s1061" style="position:absolute;margin-left:87.25pt;margin-top:35.9pt;width:431.15pt;height:214.4pt;z-index:-251658240;mso-position-horizontal-relative:page;mso-position-vertical-relative:page" coordorigin="1745,718" coordsize="8623,4288">
            <v:group id="_x0000_s1062" style="position:absolute;left:1783;top:1321;width:7304;height:0" coordorigin="1783,1321" coordsize="7304,0">
              <v:shape id="_x0000_s1110" style="position:absolute;left:1783;top:1321;width:7304;height:0" coordorigin="1783,1321" coordsize="7304,0" path="m1783,1321r7305,e" filled="f" strokeweight="3.82pt">
                <v:path arrowok="t"/>
              </v:shape>
              <v:shape id="_x0000_s1109" type="#_x0000_t75" style="position:absolute;left:9161;top:718;width:1207;height:4166">
                <v:imagedata r:id="rId18" o:title=""/>
              </v:shape>
              <v:group id="_x0000_s1063" style="position:absolute;left:3237;top:1592;width:0;height:504" coordorigin="3237,1592" coordsize="0,504">
                <v:shape id="_x0000_s1108" style="position:absolute;left:3237;top:1592;width:0;height:504" coordorigin="3237,1592" coordsize="0,504" path="m3237,1592r,504e" filled="f" strokeweight="1.6pt">
                  <v:path arrowok="t"/>
                </v:shape>
                <v:group id="_x0000_s1064" style="position:absolute;left:3237;top:2096;width:0;height:252" coordorigin="3237,2096" coordsize="0,252">
                  <v:shape id="_x0000_s1107" style="position:absolute;left:3237;top:2096;width:0;height:252" coordorigin="3237,2096" coordsize="0,252" path="m3237,2096r,252e" filled="f" strokeweight="1.6pt">
                    <v:path arrowok="t"/>
                  </v:shape>
                  <v:group id="_x0000_s1065" style="position:absolute;left:3237;top:2348;width:0;height:252" coordorigin="3237,2348" coordsize="0,252">
                    <v:shape id="_x0000_s1106" style="position:absolute;left:3237;top:2348;width:0;height:252" coordorigin="3237,2348" coordsize="0,252" path="m3237,2348r,252e" filled="f" strokeweight="1.6pt">
                      <v:path arrowok="t"/>
                    </v:shape>
                    <v:group id="_x0000_s1066" style="position:absolute;left:3237;top:2600;width:0;height:504" coordorigin="3237,2600" coordsize="0,504">
                      <v:shape id="_x0000_s1105" style="position:absolute;left:3237;top:2600;width:0;height:504" coordorigin="3237,2600" coordsize="0,504" path="m3237,2600r,504e" filled="f" strokeweight="1.6pt">
                        <v:path arrowok="t"/>
                      </v:shape>
                      <v:group id="_x0000_s1067" style="position:absolute;left:3237;top:3104;width:0;height:756" coordorigin="3237,3104" coordsize="0,756">
                        <v:shape id="_x0000_s1104" style="position:absolute;left:3237;top:3104;width:0;height:756" coordorigin="3237,3104" coordsize="0,756" path="m3237,3104r,756e" filled="f" strokeweight="1.6pt">
                          <v:path arrowok="t"/>
                        </v:shape>
                        <v:group id="_x0000_s1068" style="position:absolute;left:3237;top:3860;width:0;height:252" coordorigin="3237,3860" coordsize="0,252">
                          <v:shape id="_x0000_s1103" style="position:absolute;left:3237;top:3860;width:0;height:252" coordorigin="3237,3860" coordsize="0,252" path="m3237,3860r,252e" filled="f" strokeweight="1.6pt">
                            <v:path arrowok="t"/>
                          </v:shape>
                          <v:group id="_x0000_s1069" style="position:absolute;left:3237;top:4112;width:0;height:252" coordorigin="3237,4112" coordsize="0,252">
                            <v:shape id="_x0000_s1102" style="position:absolute;left:3237;top:4112;width:0;height:252" coordorigin="3237,4112" coordsize="0,252" path="m3237,4112r,252e" filled="f" strokeweight="1.6pt">
                              <v:path arrowok="t"/>
                            </v:shape>
                            <v:group id="_x0000_s1070" style="position:absolute;left:3237;top:4364;width:0;height:252" coordorigin="3237,4364" coordsize="0,252">
                              <v:shape id="_x0000_s1101" style="position:absolute;left:3237;top:4364;width:0;height:252" coordorigin="3237,4364" coordsize="0,252" path="m3237,4364r,252e" filled="f" strokeweight="1.6pt">
                                <v:path arrowok="t"/>
                              </v:shape>
                              <v:group id="_x0000_s1071" style="position:absolute;left:3237;top:4616;width:0;height:252" coordorigin="3237,4616" coordsize="0,252">
                                <v:shape id="_x0000_s1100" style="position:absolute;left:3237;top:4616;width:0;height:252" coordorigin="3237,4616" coordsize="0,252" path="m3237,4616r,252e" filled="f" strokeweight="1.6pt">
                                  <v:path arrowok="t"/>
                                </v:shape>
                                <v:group id="_x0000_s1072" style="position:absolute;left:3237;top:4868;width:0;height:122" coordorigin="3237,4868" coordsize="0,122">
                                  <v:shape id="_x0000_s1099" style="position:absolute;left:3237;top:4868;width:0;height:122" coordorigin="3237,4868" coordsize="0,122" path="m3237,4868r,123e" filled="f" strokeweight="1.6pt">
                                    <v:path arrowok="t"/>
                                  </v:shape>
                                  <v:group id="_x0000_s1073" style="position:absolute;left:3222;top:4976;width:1530;height:0" coordorigin="3222,4976" coordsize="1530,0">
                                    <v:shape id="_x0000_s1098" style="position:absolute;left:3222;top:4976;width:1530;height:0" coordorigin="3222,4976" coordsize="1530,0" path="m3222,4976r1530,e" filled="f" strokeweight="1.6pt">
                                      <v:path arrowok="t"/>
                                    </v:shape>
                                    <v:group id="_x0000_s1074" style="position:absolute;left:4767;top:1592;width:0;height:504" coordorigin="4767,1592" coordsize="0,504">
                                      <v:shape id="_x0000_s1097" style="position:absolute;left:4767;top:1592;width:0;height:504" coordorigin="4767,1592" coordsize="0,504" path="m4767,1592r,504e" filled="f" strokeweight="1.6pt">
                                        <v:path arrowok="t"/>
                                      </v:shape>
                                      <v:group id="_x0000_s1075" style="position:absolute;left:4767;top:2096;width:0;height:252" coordorigin="4767,2096" coordsize="0,252">
                                        <v:shape id="_x0000_s1096" style="position:absolute;left:4767;top:2096;width:0;height:252" coordorigin="4767,2096" coordsize="0,252" path="m4767,2096r,252e" filled="f" strokeweight="1.6pt">
                                          <v:path arrowok="t"/>
                                        </v:shape>
                                        <v:group id="_x0000_s1076" style="position:absolute;left:4767;top:2348;width:0;height:252" coordorigin="4767,2348" coordsize="0,252">
                                          <v:shape id="_x0000_s1095" style="position:absolute;left:4767;top:2348;width:0;height:252" coordorigin="4767,2348" coordsize="0,252" path="m4767,2348r,252e" filled="f" strokeweight="1.6pt">
                                            <v:path arrowok="t"/>
                                          </v:shape>
                                          <v:group id="_x0000_s1077" style="position:absolute;left:4767;top:2600;width:0;height:504" coordorigin="4767,2600" coordsize="0,504">
                                            <v:shape id="_x0000_s1094" style="position:absolute;left:4767;top:2600;width:0;height:504" coordorigin="4767,2600" coordsize="0,504" path="m4767,2600r,504e" filled="f" strokeweight="1.6pt">
                                              <v:path arrowok="t"/>
                                            </v:shape>
                                            <v:group id="_x0000_s1078" style="position:absolute;left:4767;top:3104;width:0;height:756" coordorigin="4767,3104" coordsize="0,756">
                                              <v:shape id="_x0000_s1093" style="position:absolute;left:4767;top:3104;width:0;height:756" coordorigin="4767,3104" coordsize="0,756" path="m4767,3104r,756e" filled="f" strokeweight="1.6pt">
                                                <v:path arrowok="t"/>
                                              </v:shape>
                                              <v:group id="_x0000_s1079" style="position:absolute;left:4767;top:3860;width:0;height:252" coordorigin="4767,3860" coordsize="0,252">
                                                <v:shape id="_x0000_s1092" style="position:absolute;left:4767;top:3860;width:0;height:252" coordorigin="4767,3860" coordsize="0,252" path="m4767,3860r,252e" filled="f" strokeweight="1.6pt">
                                                  <v:path arrowok="t"/>
                                                </v:shape>
                                                <v:group id="_x0000_s1080" style="position:absolute;left:4767;top:4112;width:0;height:252" coordorigin="4767,4112" coordsize="0,252">
                                                  <v:shape id="_x0000_s1091" style="position:absolute;left:4767;top:4112;width:0;height:252" coordorigin="4767,4112" coordsize="0,252" path="m4767,4112r,252e" filled="f" strokeweight="1.6pt">
                                                    <v:path arrowok="t"/>
                                                  </v:shape>
                                                  <v:group id="_x0000_s1081" style="position:absolute;left:4767;top:4364;width:0;height:252" coordorigin="4767,4364" coordsize="0,252">
                                                    <v:shape id="_x0000_s1090" style="position:absolute;left:4767;top:4364;width:0;height:252" coordorigin="4767,4364" coordsize="0,252" path="m4767,4364r,252e" filled="f" strokeweight="1.6pt">
                                                      <v:path arrowok="t"/>
                                                    </v:shape>
                                                    <v:group id="_x0000_s1082" style="position:absolute;left:4767;top:4616;width:0;height:252" coordorigin="4767,4616" coordsize="0,252">
                                                      <v:shape id="_x0000_s1089" style="position:absolute;left:4767;top:4616;width:0;height:252" coordorigin="4767,4616" coordsize="0,252" path="m4767,4616r,252e" filled="f" strokeweight="1.6pt">
                                                        <v:path arrowok="t"/>
                                                      </v:shape>
                                                      <v:group id="_x0000_s1083" style="position:absolute;left:4767;top:4868;width:0;height:122" coordorigin="4767,4868" coordsize="0,122">
                                                        <v:shape id="_x0000_s1088" style="position:absolute;left:4767;top:4868;width:0;height:122" coordorigin="4767,4868" coordsize="0,122" path="m4767,4868r,123e" filled="f" strokeweight="1.6pt">
                                                          <v:path arrowok="t"/>
                                                        </v:shape>
                                                        <v:group id="_x0000_s1084" style="position:absolute;left:4782;top:4976;width:4380;height:0" coordorigin="4782,4976" coordsize="4380,0">
                                                          <v:shape id="_x0000_s1087" style="position:absolute;left:4782;top:4976;width:4380;height:0" coordorigin="4782,4976" coordsize="4380,0" path="m4782,4976r4380,e" filled="f" strokeweight="1.6pt">
                                                            <v:path arrowok="t"/>
                                                          </v:shape>
                                                          <v:group id="_x0000_s1085" style="position:absolute;left:9177;top:4868;width:0;height:122" coordorigin="9177,4868" coordsize="0,122">
                                                            <v:shape id="_x0000_s1086" style="position:absolute;left:9177;top:4868;width:0;height:122" coordorigin="9177,4868" coordsize="0,122" path="m9177,4868r,123e" filled="f" strokeweight="1.6pt">
                                                              <v:path arrowok="t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0C5EB2" w:rsidRDefault="000C5EB2">
      <w:pPr>
        <w:spacing w:line="200" w:lineRule="exact"/>
      </w:pPr>
    </w:p>
    <w:p w:rsidR="000C5EB2" w:rsidRDefault="00C71A2F">
      <w:pPr>
        <w:tabs>
          <w:tab w:val="left" w:pos="3360"/>
        </w:tabs>
        <w:spacing w:before="36" w:line="240" w:lineRule="exact"/>
        <w:ind w:left="3378" w:right="1704" w:hanging="10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z w:val="22"/>
          <w:szCs w:val="22"/>
        </w:rPr>
        <w:tab/>
        <w:t xml:space="preserve">terdiri  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dari,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terbentuk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dari,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sama dengan</w:t>
      </w:r>
    </w:p>
    <w:p w:rsidR="000C5EB2" w:rsidRDefault="00C71A2F">
      <w:pPr>
        <w:spacing w:line="240" w:lineRule="exact"/>
        <w:ind w:left="22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+             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</w:p>
    <w:p w:rsidR="000C5EB2" w:rsidRDefault="00C71A2F">
      <w:pPr>
        <w:spacing w:line="240" w:lineRule="exact"/>
        <w:ind w:left="22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 )            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optional</w:t>
      </w:r>
    </w:p>
    <w:p w:rsidR="000C5EB2" w:rsidRDefault="00C71A2F">
      <w:pPr>
        <w:spacing w:line="240" w:lineRule="exact"/>
        <w:ind w:left="22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 }             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iterasi/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pengulangan,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misal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...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</w:t>
      </w:r>
    </w:p>
    <w:p w:rsidR="000C5EB2" w:rsidRDefault="00C71A2F">
      <w:pPr>
        <w:spacing w:line="240" w:lineRule="exact"/>
        <w:ind w:left="3341" w:right="524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10</w:t>
      </w:r>
    </w:p>
    <w:p w:rsidR="000C5EB2" w:rsidRDefault="00C71A2F">
      <w:pPr>
        <w:spacing w:line="240" w:lineRule="exact"/>
        <w:ind w:left="22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]             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pilih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satu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dari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beberapa 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alternatif</w:t>
      </w:r>
    </w:p>
    <w:p w:rsidR="000C5EB2" w:rsidRDefault="00C71A2F">
      <w:pPr>
        <w:spacing w:line="240" w:lineRule="exact"/>
        <w:ind w:left="3341" w:right="470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(pilihan)</w:t>
      </w:r>
    </w:p>
    <w:p w:rsidR="000C5EB2" w:rsidRDefault="00C71A2F">
      <w:pPr>
        <w:spacing w:line="240" w:lineRule="exact"/>
        <w:ind w:left="3341" w:right="375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[AIBICID]</w:t>
      </w:r>
    </w:p>
    <w:p w:rsidR="000C5EB2" w:rsidRDefault="00C71A2F">
      <w:pPr>
        <w:spacing w:line="240" w:lineRule="exact"/>
        <w:ind w:left="22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*             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komentar</w:t>
      </w:r>
    </w:p>
    <w:p w:rsidR="000C5EB2" w:rsidRDefault="00C71A2F">
      <w:pPr>
        <w:spacing w:line="240" w:lineRule="exact"/>
        <w:ind w:left="22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@            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identifier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</w:t>
      </w:r>
    </w:p>
    <w:p w:rsidR="000C5EB2" w:rsidRDefault="00C71A2F">
      <w:pPr>
        <w:spacing w:before="3" w:line="240" w:lineRule="exact"/>
        <w:ind w:left="2084" w:right="2860" w:firstLine="84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             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pemisah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bentuk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[ ] Alias             nama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data</w:t>
      </w:r>
    </w:p>
    <w:p w:rsidR="000C5EB2" w:rsidRDefault="000C5EB2">
      <w:pPr>
        <w:spacing w:before="8" w:line="120" w:lineRule="exact"/>
        <w:rPr>
          <w:sz w:val="13"/>
          <w:szCs w:val="13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before="31"/>
        <w:ind w:left="28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gambar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</w:p>
    <w:p w:rsidR="000C5EB2" w:rsidRDefault="000C5EB2">
      <w:pPr>
        <w:spacing w:before="3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“=“</w:t>
      </w:r>
    </w:p>
    <w:p w:rsidR="000C5EB2" w:rsidRDefault="00C71A2F">
      <w:pPr>
        <w:spacing w:before="3" w:line="240" w:lineRule="exact"/>
        <w:ind w:left="1578" w:right="4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elementary 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adalah 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suatu 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dekomposisi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tidak mempunyai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arti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konteks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lingkungan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user.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Nama_Depan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Nama_Belakang</w:t>
      </w:r>
    </w:p>
    <w:p w:rsidR="000C5EB2" w:rsidRDefault="00C71A2F">
      <w:pPr>
        <w:spacing w:before="3" w:line="240" w:lineRule="exact"/>
        <w:ind w:left="1578" w:right="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Nama_Depan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dan 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Nama_Belakang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dari 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contoh 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atas 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tidak mempunyai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arti,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tidak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komentar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ditunjukan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“*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*“ </w:t>
      </w: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Current_Height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*Unit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 150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Cm*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</w:p>
    <w:p w:rsidR="000C5EB2" w:rsidRDefault="00C71A2F">
      <w:pPr>
        <w:spacing w:before="3" w:line="240" w:lineRule="exact"/>
        <w:ind w:left="1578" w:right="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Berdsarkan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dapat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diberikan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datanya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sebagai berikut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3918" w:right="412" w:hanging="2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Nama_Langganan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(Title)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+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Nama_Depan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+ 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(Nama_Tengah)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 Nama_Belakang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Customer_Address</w:t>
      </w:r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(Shipping_Address)</w:t>
      </w:r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(Billing_Address)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{ } “</w:t>
      </w:r>
    </w:p>
    <w:p w:rsidR="000C5EB2" w:rsidRDefault="00C71A2F">
      <w:pPr>
        <w:spacing w:before="3" w:line="240" w:lineRule="exact"/>
        <w:ind w:left="1578" w:right="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digunakan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menggambarkan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komponen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secara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berulang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Customer_Name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Shipping_Address</w:t>
      </w:r>
      <w:r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1{item}10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61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[ ] “ 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Jenis_Kelamin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[ Pria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 Wanita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]</w:t>
      </w:r>
    </w:p>
    <w:p w:rsidR="000C5EB2" w:rsidRDefault="000C5EB2">
      <w:pPr>
        <w:spacing w:before="8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78" w:right="6038"/>
        <w:rPr>
          <w:rFonts w:ascii="Arial" w:eastAsia="Arial" w:hAnsi="Arial" w:cs="Arial"/>
          <w:sz w:val="22"/>
          <w:szCs w:val="22"/>
        </w:rPr>
        <w:sectPr w:rsidR="000C5EB2">
          <w:pgSz w:w="11900" w:h="16840"/>
          <w:pgMar w:top="1180" w:right="1340" w:bottom="280" w:left="1660" w:header="981" w:footer="777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Notasi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 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8" w:line="160" w:lineRule="exact"/>
        <w:rPr>
          <w:sz w:val="16"/>
          <w:szCs w:val="16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spacing w:before="34"/>
        <w:ind w:left="3118" w:right="2672"/>
        <w:jc w:val="center"/>
        <w:rPr>
          <w:rFonts w:ascii="Arial" w:eastAsia="Arial" w:hAnsi="Arial" w:cs="Arial"/>
        </w:rPr>
      </w:pPr>
      <w:r>
        <w:pict>
          <v:group id="_x0000_s1059" style="position:absolute;left:0;text-align:left;margin-left:89.15pt;margin-top:66.05pt;width:365.2pt;height:0;z-index:-251657216;mso-position-horizontal-relative:page;mso-position-vertical-relative:page" coordorigin="1783,1321" coordsize="7304,0">
            <v:shape id="_x0000_s1060" style="position:absolute;left:1783;top:1321;width:7304;height:0" coordorigin="1783,1321" coordsize="7304,0" path="m1783,1321r7305,e" filled="f" strokeweight="3.8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</w:rPr>
        <w:t xml:space="preserve">Penjualan                            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position w:val="-12"/>
        </w:rPr>
        <w:t>Pajak</w:t>
      </w:r>
    </w:p>
    <w:p w:rsidR="000C5EB2" w:rsidRDefault="00C71A2F">
      <w:pPr>
        <w:spacing w:before="11"/>
        <w:ind w:left="56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Rate</w:t>
      </w:r>
    </w:p>
    <w:p w:rsidR="000C5EB2" w:rsidRDefault="000C5EB2">
      <w:pPr>
        <w:spacing w:before="3" w:line="120" w:lineRule="exact"/>
        <w:rPr>
          <w:sz w:val="13"/>
          <w:szCs w:val="13"/>
        </w:rPr>
      </w:pPr>
    </w:p>
    <w:p w:rsidR="000C5EB2" w:rsidRDefault="000C5EB2">
      <w:pPr>
        <w:spacing w:line="200" w:lineRule="exact"/>
      </w:pPr>
    </w:p>
    <w:p w:rsidR="000C5EB2" w:rsidRDefault="00C71A2F">
      <w:pPr>
        <w:ind w:left="4201" w:right="3923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032" style="position:absolute;left:0;text-align:left;margin-left:216.5pt;margin-top:-55.35pt;width:175.05pt;height:133.25pt;z-index:-251655168;mso-position-horizontal-relative:page" coordorigin="4330,-1107" coordsize="3501,2665">
            <v:group id="_x0000_s1033" style="position:absolute;left:5420;top:-496;width:1559;height:1680" coordorigin="5420,-496" coordsize="1559,1680">
              <v:shape id="_x0000_s1058" style="position:absolute;left:5420;top:-496;width:1559;height:1680" coordorigin="5420,-496" coordsize="1559,1680" path="m6979,344r-2,-69l6969,208r-12,-66l6939,78,6918,17r-26,-59l6862,-99r-33,-53l6792,-203r-41,-47l6707,-294r-47,-40l6610,-370r-52,-32l6503,-430r-57,-23l6387,-472r-60,-13l6264,-493r-64,-3l6136,-493r-62,8l6013,-472r-59,19l5897,-430r-55,28l5790,-370r-50,36l5693,-294r-44,44l5609,-203r-38,51l5538,-99r-30,57l5482,17r-21,61l5443,142r-12,66l5423,275r-3,69l5423,413r8,67l5443,546r17,64l5482,671r25,59l5537,787r34,53l5608,891r41,47l5693,982r47,40l5790,1058r52,32l5897,1118r57,23l6013,1160r61,13l6136,1181r64,3l6264,1181r63,-8l6387,1160r59,-19l6503,1118r55,-28l6610,1058r50,-36l6707,982r44,-44l6792,891r37,-51l6862,787r30,-57l6918,671r21,-61l6957,546r12,-66l6977,413r2,-69xe" filled="f" strokeweight="1pt">
                <v:path arrowok="t"/>
              </v:shape>
              <v:group id="_x0000_s1034" style="position:absolute;left:4340;top:-977;width:1201;height:721" coordorigin="4340,-977" coordsize="1201,721">
                <v:shape id="_x0000_s1057" style="position:absolute;left:4340;top:-977;width:1201;height:721" coordorigin="4340,-977" coordsize="1201,721" path="m4340,-977r1202,721e" filled="f" strokeweight="1pt">
                  <v:path arrowok="t"/>
                </v:shape>
                <v:group id="_x0000_s1035" style="position:absolute;left:4700;top:826;width:841;height:721" coordorigin="4700,826" coordsize="841,721">
                  <v:shape id="_x0000_s1056" style="position:absolute;left:4700;top:826;width:841;height:721" coordorigin="4700,826" coordsize="841,721" path="m4700,1548l5542,826e" filled="f" strokeweight="1pt">
                    <v:path arrowok="t"/>
                  </v:shape>
                  <v:group id="_x0000_s1036" style="position:absolute;left:6622;top:-1097;width:960;height:721" coordorigin="6622,-1097" coordsize="960,721">
                    <v:shape id="_x0000_s1055" style="position:absolute;left:6622;top:-1097;width:960;height:721" coordorigin="6622,-1097" coordsize="960,721" path="m6622,-376r960,-721e" filled="f" strokeweight="1pt">
                      <v:path arrowok="t"/>
                    </v:shape>
                    <v:group id="_x0000_s1037" style="position:absolute;left:6742;top:946;width:360;height:480" coordorigin="6742,946" coordsize="360,480">
                      <v:shape id="_x0000_s1054" style="position:absolute;left:6742;top:946;width:360;height:480" coordorigin="6742,946" coordsize="360,480" path="m6742,946r360,480e" filled="f" strokeweight="1pt">
                        <v:path arrowok="t"/>
                      </v:shape>
                      <v:group id="_x0000_s1038" style="position:absolute;left:6622;top:1426;width:1200;height:0" coordorigin="6622,1426" coordsize="1200,0">
                        <v:shape id="_x0000_s1053" style="position:absolute;left:6622;top:1426;width:1200;height:0" coordorigin="6622,1426" coordsize="1200,0" path="m6622,1426r1200,e" filled="f" strokeweight="1pt">
                          <v:path arrowok="t"/>
                        </v:shape>
                        <v:group id="_x0000_s1039" style="position:absolute;left:5542;top:-376;width:0;height:120" coordorigin="5542,-376" coordsize="0,120">
                          <v:shape id="_x0000_s1052" style="position:absolute;left:5542;top:-376;width:0;height:120" coordorigin="5542,-376" coordsize="0,120" path="m5542,-256r,-120e" filled="f" strokeweight="1pt">
                            <v:path arrowok="t"/>
                          </v:shape>
                          <v:group id="_x0000_s1040" style="position:absolute;left:5420;top:-256;width:121;height:0" coordorigin="5420,-256" coordsize="121,0">
                            <v:shape id="_x0000_s1051" style="position:absolute;left:5420;top:-256;width:121;height:0" coordorigin="5420,-256" coordsize="121,0" path="m5542,-256r-122,e" filled="f" strokeweight="1pt">
                              <v:path arrowok="t"/>
                            </v:shape>
                            <v:group id="_x0000_s1041" style="position:absolute;left:6622;top:-496;width:0;height:120" coordorigin="6622,-496" coordsize="0,120">
                              <v:shape id="_x0000_s1050" style="position:absolute;left:6622;top:-496;width:0;height:120" coordorigin="6622,-496" coordsize="0,120" path="m6622,-376r,-120e" filled="f" strokeweight="1pt">
                                <v:path arrowok="t"/>
                              </v:shape>
                              <v:group id="_x0000_s1042" style="position:absolute;left:6622;top:-376;width:120;height:0" coordorigin="6622,-376" coordsize="120,0">
                                <v:shape id="_x0000_s1049" style="position:absolute;left:6622;top:-376;width:120;height:0" coordorigin="6622,-376" coordsize="120,0" path="m6622,-376r120,e" filled="f" strokeweight="1pt">
                                  <v:path arrowok="t"/>
                                </v:shape>
                                <v:group id="_x0000_s1043" style="position:absolute;left:7102;top:1306;width:0;height:120" coordorigin="7102,1306" coordsize="0,120">
                                  <v:shape id="_x0000_s1048" style="position:absolute;left:7102;top:1306;width:0;height:120" coordorigin="7102,1306" coordsize="0,120" path="m7102,1426r,-120e" filled="f" strokeweight="1pt">
                                    <v:path arrowok="t"/>
                                  </v:shape>
                                  <v:group id="_x0000_s1044" style="position:absolute;left:4700;top:1426;width:0;height:121" coordorigin="4700,1426" coordsize="0,121">
                                    <v:shape id="_x0000_s1047" style="position:absolute;left:4700;top:1426;width:0;height:121" coordorigin="4700,1426" coordsize="0,121" path="m4700,1548r,-122e" filled="f" strokeweight="1pt">
                                      <v:path arrowok="t"/>
                                    </v:shape>
                                    <v:group id="_x0000_s1045" style="position:absolute;left:4700;top:1548;width:120;height:0" coordorigin="4700,1548" coordsize="120,0">
                                      <v:shape id="_x0000_s1046" style="position:absolute;left:4700;top:1548;width:120;height:0" coordorigin="4700,1548" coordsize="120,0" path="m4700,1548r120,e" filled="f" strokeweight="1pt">
                                        <v:path arrowok="t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Hitung</w:t>
      </w:r>
    </w:p>
    <w:p w:rsidR="000C5EB2" w:rsidRDefault="00C71A2F">
      <w:pPr>
        <w:spacing w:before="85" w:line="260" w:lineRule="exact"/>
        <w:ind w:left="4204" w:right="401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Pajak</w:t>
      </w:r>
    </w:p>
    <w:p w:rsidR="000C5EB2" w:rsidRDefault="000C5EB2">
      <w:pPr>
        <w:spacing w:before="12" w:line="200" w:lineRule="exact"/>
        <w:sectPr w:rsidR="000C5EB2">
          <w:pgSz w:w="11900" w:h="16840"/>
          <w:pgMar w:top="1180" w:right="1340" w:bottom="280" w:left="1660" w:header="981" w:footer="777" w:gutter="0"/>
          <w:cols w:space="720"/>
        </w:sectPr>
      </w:pPr>
    </w:p>
    <w:p w:rsidR="000C5EB2" w:rsidRDefault="000C5EB2">
      <w:pPr>
        <w:spacing w:before="6" w:line="180" w:lineRule="exact"/>
        <w:rPr>
          <w:sz w:val="19"/>
          <w:szCs w:val="19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line="220" w:lineRule="exact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Jumlah</w:t>
      </w:r>
    </w:p>
    <w:p w:rsidR="000C5EB2" w:rsidRDefault="00C71A2F">
      <w:pPr>
        <w:spacing w:before="34"/>
        <w:rPr>
          <w:rFonts w:ascii="Arial" w:eastAsia="Arial" w:hAnsi="Arial" w:cs="Arial"/>
        </w:rPr>
        <w:sectPr w:rsidR="000C5EB2">
          <w:type w:val="continuous"/>
          <w:pgSz w:w="11900" w:h="16840"/>
          <w:pgMar w:top="1660" w:right="1340" w:bottom="280" w:left="1660" w:header="720" w:footer="720" w:gutter="0"/>
          <w:cols w:num="2" w:space="720" w:equalWidth="0">
            <w:col w:w="4047" w:space="1274"/>
            <w:col w:w="3579"/>
          </w:cols>
        </w:sectPr>
      </w:pPr>
      <w:r>
        <w:br w:type="column"/>
      </w:r>
      <w:r>
        <w:rPr>
          <w:rFonts w:ascii="Arial" w:eastAsia="Arial" w:hAnsi="Arial" w:cs="Arial"/>
        </w:rPr>
        <w:lastRenderedPageBreak/>
        <w:t>Pajak</w:t>
      </w:r>
    </w:p>
    <w:p w:rsidR="000C5EB2" w:rsidRDefault="00C71A2F">
      <w:pPr>
        <w:spacing w:before="14" w:line="220" w:lineRule="exact"/>
        <w:ind w:left="3367" w:right="3163"/>
        <w:jc w:val="center"/>
        <w:rPr>
          <w:rFonts w:ascii="Arial" w:eastAsia="Arial" w:hAnsi="Arial" w:cs="Arial"/>
        </w:rPr>
      </w:pPr>
      <w:r>
        <w:lastRenderedPageBreak/>
        <w:pict>
          <v:shape id="_x0000_s1031" type="#_x0000_t75" style="position:absolute;left:0;text-align:left;margin-left:460.9pt;margin-top:35.9pt;width:57.5pt;height:67.85pt;z-index:-251656192;mso-position-horizontal-relative:page;mso-position-vertical-relative:page">
            <v:imagedata r:id="rId16" o:title=""/>
            <w10:wrap anchorx="page" anchory="page"/>
          </v:shape>
        </w:pict>
      </w:r>
      <w:r>
        <w:pict>
          <v:group id="_x0000_s1029" style="position:absolute;left:0;text-align:left;margin-left:331.1pt;margin-top:16.1pt;width:60pt;height:0;z-index:-251654144;mso-position-horizontal-relative:page" coordorigin="6622,322" coordsize="1200,0">
            <v:shape id="_x0000_s1030" style="position:absolute;left:6622;top:322;width:1200;height:0" coordorigin="6622,322" coordsize="1200,0" path="m6622,322r1200,e" filled="f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</w:rPr>
        <w:t xml:space="preserve">Pajak                      </w:t>
      </w:r>
      <w:r>
        <w:rPr>
          <w:rFonts w:ascii="Arial" w:eastAsia="Arial" w:hAnsi="Arial" w:cs="Arial"/>
          <w:spacing w:val="2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Pajak</w:t>
      </w:r>
    </w:p>
    <w:p w:rsidR="000C5EB2" w:rsidRDefault="000C5EB2">
      <w:pPr>
        <w:spacing w:line="120" w:lineRule="exact"/>
        <w:rPr>
          <w:sz w:val="12"/>
          <w:szCs w:val="12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before="31"/>
        <w:ind w:left="27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gambar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Flow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Perhitungan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Penjualan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    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*Jumlah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penjualan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selama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tahun*</w:t>
      </w:r>
    </w:p>
    <w:p w:rsidR="000C5EB2" w:rsidRDefault="00C71A2F">
      <w:pPr>
        <w:spacing w:line="240" w:lineRule="exact"/>
        <w:ind w:left="3161" w:right="351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*Dalam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ribuan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w w:val="99"/>
          <w:sz w:val="22"/>
          <w:szCs w:val="22"/>
        </w:rPr>
        <w:t>rupiah*</w:t>
      </w:r>
    </w:p>
    <w:p w:rsidR="000C5EB2" w:rsidRDefault="00C71A2F">
      <w:pPr>
        <w:spacing w:before="3" w:line="240" w:lineRule="exact"/>
        <w:ind w:left="3198" w:right="411" w:hanging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rate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 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*Satuan 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pajak  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  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berlaku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ditentukan  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oleh pemerintah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%*</w:t>
      </w:r>
    </w:p>
    <w:p w:rsidR="000C5EB2" w:rsidRDefault="00C71A2F">
      <w:pPr>
        <w:spacing w:line="240" w:lineRule="exact"/>
        <w:ind w:left="3198" w:right="412" w:hanging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Jumlah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*Jumlah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dibayar hasil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perkalian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 sales*</w:t>
      </w:r>
    </w:p>
    <w:p w:rsidR="000C5EB2" w:rsidRDefault="00C71A2F">
      <w:pPr>
        <w:spacing w:line="240" w:lineRule="exact"/>
        <w:ind w:left="3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*pajak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rate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ribuan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rupiah*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78" w:right="57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Notasi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Alias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 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Client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Alias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customer.</w:t>
      </w:r>
    </w:p>
    <w:p w:rsidR="000C5EB2" w:rsidRDefault="000C5EB2">
      <w:pPr>
        <w:spacing w:before="20" w:line="240" w:lineRule="exact"/>
        <w:rPr>
          <w:sz w:val="24"/>
          <w:szCs w:val="24"/>
        </w:rPr>
      </w:pPr>
    </w:p>
    <w:p w:rsidR="000C5EB2" w:rsidRDefault="00C71A2F">
      <w:pPr>
        <w:ind w:left="157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Contoh</w:t>
      </w:r>
      <w:r>
        <w:rPr>
          <w:rFonts w:ascii="Arial" w:eastAsia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Kasus</w:t>
      </w:r>
      <w:r>
        <w:rPr>
          <w:rFonts w:ascii="Arial" w:eastAsia="Arial" w:hAnsi="Arial" w:cs="Arial"/>
          <w:b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3710" w:right="366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ORDER SLIP</w:t>
      </w:r>
    </w:p>
    <w:p w:rsidR="000C5EB2" w:rsidRDefault="000C5EB2">
      <w:pPr>
        <w:spacing w:before="6" w:line="180" w:lineRule="exact"/>
        <w:rPr>
          <w:sz w:val="18"/>
          <w:szCs w:val="18"/>
        </w:rPr>
      </w:pPr>
    </w:p>
    <w:p w:rsidR="000C5EB2" w:rsidRDefault="00C71A2F">
      <w:pPr>
        <w:spacing w:line="180" w:lineRule="exact"/>
        <w:ind w:left="1848" w:right="43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NOMOR                                           </w:t>
      </w:r>
      <w:r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 NAMA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PELANGGAN                       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C71A2F">
      <w:pPr>
        <w:spacing w:line="180" w:lineRule="exact"/>
        <w:ind w:left="1848" w:right="230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ALAMAT</w:t>
      </w:r>
      <w:r>
        <w:rPr>
          <w:rFonts w:ascii="Arial" w:eastAsia="Arial" w:hAnsi="Arial" w:cs="Arial"/>
          <w:sz w:val="16"/>
          <w:szCs w:val="16"/>
        </w:rPr>
        <w:t xml:space="preserve">                                           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                        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TOP TANGGAL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ORDER                         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:                              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HEADER UNTUK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DIKIRIM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PADA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TGL           </w:t>
      </w:r>
      <w:r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:</w:t>
      </w:r>
    </w:p>
    <w:p w:rsidR="000C5EB2" w:rsidRDefault="00C71A2F">
      <w:pPr>
        <w:spacing w:line="160" w:lineRule="exact"/>
        <w:ind w:left="1848"/>
        <w:rPr>
          <w:rFonts w:ascii="Arial" w:eastAsia="Arial" w:hAnsi="Arial" w:cs="Arial"/>
          <w:sz w:val="16"/>
          <w:szCs w:val="16"/>
        </w:rPr>
      </w:pPr>
      <w:r>
        <w:pict>
          <v:group id="_x0000_s1027" style="position:absolute;left:0;text-align:left;margin-left:161.1pt;margin-top:19.8pt;width:302.9pt;height:0;z-index:-251653120;mso-position-horizontal-relative:page" coordorigin="3222,396" coordsize="6058,0">
            <v:shape id="_x0000_s1028" style="position:absolute;left:3222;top:396;width:6058;height:0" coordorigin="3222,396" coordsize="6058,0" path="m3222,396r6058,e" filled="f" strokeweight="3.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6"/>
          <w:szCs w:val="16"/>
        </w:rPr>
        <w:t>ALAMAT</w:t>
      </w:r>
      <w:r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PENGIRIMAN   </w:t>
      </w:r>
      <w:r>
        <w:rPr>
          <w:rFonts w:ascii="Arial" w:eastAsia="Arial" w:hAnsi="Arial" w:cs="Arial"/>
          <w:spacing w:val="7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before="10" w:line="220" w:lineRule="exact"/>
        <w:rPr>
          <w:sz w:val="22"/>
          <w:szCs w:val="22"/>
        </w:rPr>
      </w:pPr>
    </w:p>
    <w:p w:rsidR="000C5EB2" w:rsidRDefault="00C71A2F">
      <w:pPr>
        <w:spacing w:before="39" w:line="180" w:lineRule="exact"/>
        <w:ind w:left="5858"/>
        <w:rPr>
          <w:rFonts w:ascii="Arial" w:eastAsia="Arial" w:hAnsi="Arial" w:cs="Arial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0.3pt;margin-top:-79.85pt;width:305.3pt;height:98pt;z-index:-2516520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5"/>
                    <w:gridCol w:w="1709"/>
                    <w:gridCol w:w="919"/>
                    <w:gridCol w:w="1000"/>
                    <w:gridCol w:w="919"/>
                    <w:gridCol w:w="936"/>
                  </w:tblGrid>
                  <w:tr w:rsidR="000C5EB2">
                    <w:trPr>
                      <w:trHeight w:hRule="exact" w:val="567"/>
                    </w:trPr>
                    <w:tc>
                      <w:tcPr>
                        <w:tcW w:w="545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0"/>
                          <w:ind w:left="13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2" w:line="180" w:lineRule="exact"/>
                          <w:ind w:left="501" w:right="473" w:firstLine="10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NAMA BARANG</w:t>
                        </w:r>
                      </w:p>
                    </w:tc>
                    <w:tc>
                      <w:tcPr>
                        <w:tcW w:w="919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2" w:line="180" w:lineRule="exact"/>
                          <w:ind w:left="107" w:right="77" w:firstLine="3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NOMOR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BARANG</w:t>
                        </w:r>
                      </w:p>
                    </w:tc>
                    <w:tc>
                      <w:tcPr>
                        <w:tcW w:w="1000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2" w:line="180" w:lineRule="exact"/>
                          <w:ind w:left="147" w:right="118" w:firstLine="1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JUMLAH BARANG</w:t>
                        </w:r>
                      </w:p>
                    </w:tc>
                    <w:tc>
                      <w:tcPr>
                        <w:tcW w:w="919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2" w:line="180" w:lineRule="exact"/>
                          <w:ind w:left="120" w:right="92" w:firstLine="4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HARGA SATUAN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C71A2F">
                        <w:pPr>
                          <w:spacing w:before="90"/>
                          <w:ind w:left="13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JUMLAH</w:t>
                        </w:r>
                      </w:p>
                    </w:tc>
                  </w:tr>
                  <w:tr w:rsidR="000C5EB2">
                    <w:trPr>
                      <w:trHeight w:hRule="exact" w:val="948"/>
                    </w:trPr>
                    <w:tc>
                      <w:tcPr>
                        <w:tcW w:w="545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  <w:tc>
                      <w:tcPr>
                        <w:tcW w:w="1709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  <w:tc>
                      <w:tcPr>
                        <w:tcW w:w="919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  <w:tc>
                      <w:tcPr>
                        <w:tcW w:w="1000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  <w:tc>
                      <w:tcPr>
                        <w:tcW w:w="919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  <w:tc>
                      <w:tcPr>
                        <w:tcW w:w="936" w:type="dxa"/>
                        <w:tcBorders>
                          <w:top w:val="single" w:sz="13" w:space="0" w:color="000000"/>
                          <w:left w:val="single" w:sz="13" w:space="0" w:color="000000"/>
                          <w:bottom w:val="single" w:sz="13" w:space="0" w:color="000000"/>
                          <w:right w:val="single" w:sz="13" w:space="0" w:color="000000"/>
                        </w:tcBorders>
                      </w:tcPr>
                      <w:p w:rsidR="000C5EB2" w:rsidRDefault="000C5EB2"/>
                    </w:tc>
                  </w:tr>
                  <w:tr w:rsidR="000C5EB2">
                    <w:trPr>
                      <w:trHeight w:hRule="exact" w:val="398"/>
                    </w:trPr>
                    <w:tc>
                      <w:tcPr>
                        <w:tcW w:w="5092" w:type="dxa"/>
                        <w:gridSpan w:val="5"/>
                        <w:tcBorders>
                          <w:top w:val="single" w:sz="1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0C5EB2" w:rsidRDefault="000C5EB2"/>
                    </w:tc>
                    <w:tc>
                      <w:tcPr>
                        <w:tcW w:w="936" w:type="dxa"/>
                        <w:tcBorders>
                          <w:top w:val="single" w:sz="13" w:space="0" w:color="000000"/>
                          <w:left w:val="nil"/>
                          <w:bottom w:val="single" w:sz="13" w:space="0" w:color="000000"/>
                          <w:right w:val="nil"/>
                        </w:tcBorders>
                      </w:tcPr>
                      <w:p w:rsidR="000C5EB2" w:rsidRDefault="000C5EB2"/>
                    </w:tc>
                  </w:tr>
                </w:tbl>
                <w:p w:rsidR="000C5EB2" w:rsidRDefault="000C5EB2"/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16"/>
          <w:szCs w:val="16"/>
        </w:rPr>
        <w:t>TOTAL</w:t>
      </w:r>
    </w:p>
    <w:p w:rsidR="000C5EB2" w:rsidRDefault="000C5EB2">
      <w:pPr>
        <w:spacing w:before="10" w:line="260" w:lineRule="exact"/>
        <w:rPr>
          <w:sz w:val="26"/>
          <w:szCs w:val="26"/>
        </w:rPr>
      </w:pPr>
    </w:p>
    <w:p w:rsidR="000C5EB2" w:rsidRDefault="00C71A2F">
      <w:pPr>
        <w:spacing w:before="42" w:line="180" w:lineRule="exact"/>
        <w:ind w:left="3440" w:right="2372" w:firstLine="1957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DISCOUNT  </w:t>
      </w:r>
      <w:r>
        <w:rPr>
          <w:rFonts w:ascii="Arial" w:eastAsia="Arial" w:hAnsi="Arial" w:cs="Arial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 xml:space="preserve">= </w:t>
      </w:r>
      <w:r>
        <w:rPr>
          <w:rFonts w:ascii="Arial" w:eastAsia="Arial" w:hAnsi="Arial" w:cs="Arial"/>
          <w:sz w:val="16"/>
          <w:szCs w:val="16"/>
        </w:rPr>
        <w:t xml:space="preserve">FOOTER                                   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PAJAK  </w:t>
      </w:r>
      <w:r>
        <w:rPr>
          <w:rFonts w:ascii="Arial" w:eastAsia="Arial" w:hAnsi="Arial" w:cs="Arial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 xml:space="preserve">= </w:t>
      </w:r>
      <w:r>
        <w:rPr>
          <w:rFonts w:ascii="Arial" w:eastAsia="Arial" w:hAnsi="Arial" w:cs="Arial"/>
          <w:sz w:val="16"/>
          <w:szCs w:val="16"/>
        </w:rPr>
        <w:t>TOTAL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AKHIR  </w:t>
      </w:r>
      <w:r>
        <w:rPr>
          <w:rFonts w:ascii="Arial" w:eastAsia="Arial" w:hAnsi="Arial" w:cs="Arial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=</w:t>
      </w:r>
    </w:p>
    <w:p w:rsidR="000C5EB2" w:rsidRDefault="000C5EB2">
      <w:pPr>
        <w:spacing w:before="4" w:line="160" w:lineRule="exact"/>
        <w:rPr>
          <w:sz w:val="16"/>
          <w:szCs w:val="16"/>
        </w:rPr>
      </w:pPr>
    </w:p>
    <w:p w:rsidR="000C5EB2" w:rsidRDefault="000C5EB2">
      <w:pPr>
        <w:spacing w:line="200" w:lineRule="exact"/>
      </w:pPr>
    </w:p>
    <w:p w:rsidR="000C5EB2" w:rsidRDefault="00C71A2F">
      <w:pPr>
        <w:ind w:left="542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Jakarta,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.....</w:t>
      </w:r>
    </w:p>
    <w:p w:rsidR="000C5EB2" w:rsidRDefault="000C5EB2">
      <w:pPr>
        <w:spacing w:before="3" w:line="180" w:lineRule="exact"/>
        <w:rPr>
          <w:sz w:val="18"/>
          <w:szCs w:val="18"/>
        </w:rPr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slip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HEADER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ISI 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FOOTER</w:t>
      </w:r>
    </w:p>
    <w:p w:rsidR="000C5EB2" w:rsidRDefault="00C71A2F">
      <w:pPr>
        <w:spacing w:line="240" w:lineRule="exact"/>
        <w:ind w:left="2838"/>
        <w:rPr>
          <w:rFonts w:ascii="Arial" w:eastAsia="Arial" w:hAnsi="Arial" w:cs="Arial"/>
          <w:sz w:val="22"/>
          <w:szCs w:val="22"/>
        </w:rPr>
        <w:sectPr w:rsidR="000C5EB2">
          <w:type w:val="continuous"/>
          <w:pgSz w:w="11900" w:h="16840"/>
          <w:pgMar w:top="1660" w:right="1340" w:bottom="280" w:left="166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*Slip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valid*</w:t>
      </w:r>
    </w:p>
    <w:p w:rsidR="000C5EB2" w:rsidRDefault="000C5EB2">
      <w:pPr>
        <w:spacing w:before="8" w:line="140" w:lineRule="exact"/>
        <w:rPr>
          <w:sz w:val="15"/>
          <w:szCs w:val="15"/>
        </w:rPr>
        <w:sectPr w:rsidR="000C5EB2">
          <w:headerReference w:type="default" r:id="rId19"/>
          <w:pgSz w:w="11900" w:h="16840"/>
          <w:pgMar w:top="1400" w:right="1340" w:bottom="280" w:left="1640" w:header="718" w:footer="777" w:gutter="0"/>
          <w:cols w:space="720"/>
        </w:sectPr>
      </w:pPr>
    </w:p>
    <w:p w:rsidR="000C5EB2" w:rsidRDefault="00C71A2F">
      <w:pPr>
        <w:spacing w:before="31"/>
        <w:ind w:left="1598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TOP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HEADER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</w:p>
    <w:p w:rsidR="000C5EB2" w:rsidRDefault="00C71A2F">
      <w:pPr>
        <w:spacing w:before="8" w:line="280" w:lineRule="exact"/>
        <w:rPr>
          <w:sz w:val="28"/>
          <w:szCs w:val="28"/>
        </w:rPr>
      </w:pPr>
      <w:r>
        <w:br w:type="column"/>
      </w:r>
    </w:p>
    <w:p w:rsidR="000C5EB2" w:rsidRDefault="00C71A2F">
      <w:pPr>
        <w:spacing w:line="240" w:lineRule="exact"/>
        <w:ind w:right="562" w:firstLine="360"/>
        <w:rPr>
          <w:rFonts w:ascii="Arial" w:eastAsia="Arial" w:hAnsi="Arial" w:cs="Arial"/>
          <w:sz w:val="22"/>
          <w:szCs w:val="22"/>
        </w:rPr>
        <w:sectPr w:rsidR="000C5EB2">
          <w:type w:val="continuous"/>
          <w:pgSz w:w="11900" w:h="16840"/>
          <w:pgMar w:top="1660" w:right="1340" w:bottom="280" w:left="1640" w:header="720" w:footer="720" w:gutter="0"/>
          <w:cols w:num="2" w:space="720" w:equalWidth="0">
            <w:col w:w="3256" w:space="141"/>
            <w:col w:w="5523"/>
          </w:cols>
        </w:sectPr>
      </w:pPr>
      <w:r>
        <w:rPr>
          <w:rFonts w:ascii="Arial" w:eastAsia="Arial" w:hAnsi="Arial" w:cs="Arial"/>
          <w:w w:val="99"/>
          <w:sz w:val="22"/>
          <w:szCs w:val="22"/>
        </w:rPr>
        <w:t xml:space="preserve">NOMOR+NAMA_LANGGANAN+AL </w:t>
      </w:r>
      <w:r>
        <w:rPr>
          <w:rFonts w:ascii="Arial" w:eastAsia="Arial" w:hAnsi="Arial" w:cs="Arial"/>
          <w:sz w:val="22"/>
          <w:szCs w:val="22"/>
        </w:rPr>
        <w:t>AMAT+ TANGGAL_ORDER+UNTUK_DIKIRIM_PADA_TA NG-GAL+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ALAMAT_PENGIRIMAN</w:t>
      </w:r>
    </w:p>
    <w:p w:rsidR="000C5EB2" w:rsidRDefault="000C5EB2">
      <w:pPr>
        <w:spacing w:before="16" w:line="200" w:lineRule="exact"/>
      </w:pPr>
    </w:p>
    <w:p w:rsidR="000C5EB2" w:rsidRDefault="00C71A2F">
      <w:pPr>
        <w:spacing w:before="31"/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*nomor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terdiri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digit*</w:t>
      </w:r>
    </w:p>
    <w:p w:rsidR="000C5EB2" w:rsidRDefault="00C71A2F">
      <w:pPr>
        <w:spacing w:line="240" w:lineRule="exact"/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NAMA_LANGGANAN</w:t>
      </w:r>
      <w:r>
        <w:rPr>
          <w:rFonts w:ascii="Arial" w:eastAsia="Arial" w:hAnsi="Arial" w:cs="Arial"/>
          <w:spacing w:val="-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(Title)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Nama_Depan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Nama_Belakang</w:t>
      </w:r>
    </w:p>
    <w:p w:rsidR="000C5EB2" w:rsidRDefault="000C5EB2">
      <w:pPr>
        <w:spacing w:before="16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2318" w:right="133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ISI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1{NO+NAMA_BARANG+NOMOR_BARANG+ JUMLAH_BARANG+</w:t>
      </w:r>
      <w:r>
        <w:rPr>
          <w:rFonts w:ascii="Arial" w:eastAsia="Arial" w:hAnsi="Arial" w:cs="Arial"/>
          <w:spacing w:val="-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HARGA_SATUAN+JUMLAH}10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*Nomor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unit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barang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diorder*</w:t>
      </w:r>
    </w:p>
    <w:p w:rsidR="000C5EB2" w:rsidRDefault="00C71A2F">
      <w:pPr>
        <w:spacing w:line="240" w:lineRule="exact"/>
        <w:ind w:left="23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*maksimum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macam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setiap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formulir*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spacing w:line="478" w:lineRule="auto"/>
        <w:ind w:left="1598" w:right="37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NOMOR_BARANG</w:t>
      </w:r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digit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 HARGA_SATUAN</w:t>
      </w:r>
      <w:r>
        <w:rPr>
          <w:rFonts w:ascii="Arial" w:eastAsia="Arial" w:hAnsi="Arial" w:cs="Arial"/>
          <w:spacing w:val="-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rupiah*</w:t>
      </w:r>
    </w:p>
    <w:p w:rsidR="000C5EB2" w:rsidRDefault="00C71A2F">
      <w:pPr>
        <w:spacing w:before="7"/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FOOTER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TOTAL+DISCOUNT+PAJAK+TOTAL_AKHIR</w:t>
      </w:r>
    </w:p>
    <w:p w:rsidR="000C5EB2" w:rsidRDefault="000C5EB2">
      <w:pPr>
        <w:spacing w:before="11" w:line="240" w:lineRule="exact"/>
        <w:rPr>
          <w:sz w:val="24"/>
          <w:szCs w:val="24"/>
        </w:rPr>
      </w:pPr>
    </w:p>
    <w:p w:rsidR="000C5EB2" w:rsidRDefault="00C71A2F">
      <w:pPr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*Total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jumlah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barang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diorder*</w:t>
      </w:r>
    </w:p>
    <w:p w:rsidR="000C5EB2" w:rsidRDefault="00C71A2F">
      <w:pPr>
        <w:spacing w:before="3" w:line="240" w:lineRule="exact"/>
        <w:ind w:left="3128" w:right="412" w:hanging="15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DISCOUNT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*Jumlah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potongan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dibentuk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pembelian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 macam*</w:t>
      </w:r>
    </w:p>
    <w:p w:rsidR="000C5EB2" w:rsidRDefault="00C71A2F">
      <w:pPr>
        <w:spacing w:line="240" w:lineRule="exact"/>
        <w:ind w:left="2678" w:right="1397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*Jumlah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penjualan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harus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dibayar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oleh langganan*</w:t>
      </w:r>
    </w:p>
    <w:p w:rsidR="000C5EB2" w:rsidRDefault="00C71A2F">
      <w:pPr>
        <w:spacing w:line="240" w:lineRule="exact"/>
        <w:ind w:left="1598" w:right="925" w:firstLine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*Total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dikali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persentase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penjualan* TOTAL_AKHIR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*Jumlah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harus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dibayar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oleh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langganan*</w:t>
      </w:r>
    </w:p>
    <w:p w:rsidR="000C5EB2" w:rsidRDefault="00C71A2F">
      <w:pPr>
        <w:spacing w:line="240" w:lineRule="exact"/>
        <w:ind w:left="35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*Total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ditambah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pajak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dikurang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discount*</w:t>
      </w:r>
    </w:p>
    <w:p w:rsidR="000C5EB2" w:rsidRDefault="000C5EB2">
      <w:pPr>
        <w:spacing w:before="2" w:line="100" w:lineRule="exact"/>
        <w:rPr>
          <w:sz w:val="11"/>
          <w:szCs w:val="11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8"/>
        <w:rPr>
          <w:sz w:val="28"/>
          <w:szCs w:val="28"/>
        </w:rPr>
      </w:pPr>
      <w:r>
        <w:rPr>
          <w:b/>
          <w:sz w:val="28"/>
          <w:szCs w:val="28"/>
        </w:rPr>
        <w:t>IMPLEMENTASI</w:t>
      </w:r>
      <w:r>
        <w:rPr>
          <w:b/>
          <w:spacing w:val="-22"/>
          <w:sz w:val="28"/>
          <w:szCs w:val="28"/>
        </w:rPr>
        <w:t xml:space="preserve"> </w:t>
      </w:r>
      <w:r>
        <w:rPr>
          <w:b/>
          <w:sz w:val="28"/>
          <w:szCs w:val="28"/>
        </w:rPr>
        <w:t>KAMUS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</w:p>
    <w:p w:rsidR="000C5EB2" w:rsidRDefault="000C5EB2">
      <w:pPr>
        <w:spacing w:before="1" w:line="160" w:lineRule="exact"/>
        <w:rPr>
          <w:sz w:val="17"/>
          <w:szCs w:val="17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98" w:right="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Kamus 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dapat  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diimplementasikan  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dengan  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menggunakan beberapa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pendekatan,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diantaranya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7" w:line="240" w:lineRule="exact"/>
        <w:rPr>
          <w:sz w:val="24"/>
          <w:szCs w:val="24"/>
        </w:rPr>
      </w:pPr>
    </w:p>
    <w:p w:rsidR="000C5EB2" w:rsidRDefault="00C71A2F">
      <w:pPr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Automatisasi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</w:p>
    <w:p w:rsidR="000C5EB2" w:rsidRDefault="00C71A2F">
      <w:pPr>
        <w:spacing w:line="240" w:lineRule="exact"/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Manual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</w:p>
    <w:p w:rsidR="000C5EB2" w:rsidRDefault="00C71A2F">
      <w:pPr>
        <w:spacing w:line="240" w:lineRule="exact"/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Hybrid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data.</w:t>
      </w:r>
    </w:p>
    <w:p w:rsidR="000C5EB2" w:rsidRDefault="000C5EB2">
      <w:pPr>
        <w:spacing w:before="20" w:line="240" w:lineRule="exact"/>
        <w:rPr>
          <w:sz w:val="24"/>
          <w:szCs w:val="24"/>
        </w:rPr>
      </w:pPr>
    </w:p>
    <w:p w:rsidR="000C5EB2" w:rsidRDefault="00C71A2F">
      <w:pPr>
        <w:ind w:left="159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Automatisasi</w:t>
      </w:r>
      <w:r>
        <w:rPr>
          <w:rFonts w:ascii="Arial" w:eastAsia="Arial" w:hAnsi="Arial" w:cs="Arial"/>
          <w:b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kamus</w:t>
      </w:r>
      <w:r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data</w:t>
      </w:r>
    </w:p>
    <w:p w:rsidR="000C5EB2" w:rsidRDefault="000C5EB2">
      <w:pPr>
        <w:spacing w:before="3" w:line="120" w:lineRule="exact"/>
        <w:rPr>
          <w:sz w:val="12"/>
          <w:szCs w:val="12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98" w:right="4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Pembuatan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 dapat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dilakukan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automatissasi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menggunakan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prosessor,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berfungsi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Menerima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definisi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sebagai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input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mendukung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alur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data,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 data,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file-file,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memberikan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format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prosedur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definisi contoh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C71A2F">
      <w:pPr>
        <w:spacing w:line="240" w:lineRule="exact"/>
        <w:ind w:left="23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Paket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ISDOS</w:t>
      </w:r>
    </w:p>
    <w:p w:rsidR="000C5EB2" w:rsidRDefault="000C5EB2">
      <w:pPr>
        <w:spacing w:before="3" w:line="100" w:lineRule="exact"/>
        <w:rPr>
          <w:sz w:val="10"/>
          <w:szCs w:val="10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Sebagai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paket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</w:p>
    <w:p w:rsidR="000C5EB2" w:rsidRDefault="00C71A2F">
      <w:pPr>
        <w:spacing w:line="240" w:lineRule="exact"/>
        <w:ind w:left="1598"/>
        <w:rPr>
          <w:rFonts w:ascii="Arial" w:eastAsia="Arial" w:hAnsi="Arial" w:cs="Arial"/>
          <w:sz w:val="22"/>
          <w:szCs w:val="22"/>
        </w:rPr>
        <w:sectPr w:rsidR="000C5EB2">
          <w:type w:val="continuous"/>
          <w:pgSz w:w="11900" w:h="16840"/>
          <w:pgMar w:top="1660" w:right="1340" w:bottom="280" w:left="16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Contoh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60" w:lineRule="exact"/>
        <w:rPr>
          <w:sz w:val="26"/>
          <w:szCs w:val="26"/>
        </w:rPr>
      </w:pPr>
    </w:p>
    <w:p w:rsidR="000C5EB2" w:rsidRDefault="00C71A2F">
      <w:pPr>
        <w:spacing w:before="24"/>
        <w:ind w:left="1598" w:right="462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Manual</w:t>
      </w:r>
      <w:r>
        <w:rPr>
          <w:rFonts w:ascii="Arial" w:eastAsia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Kamus</w:t>
      </w:r>
      <w:r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Data</w:t>
      </w:r>
    </w:p>
    <w:p w:rsidR="000C5EB2" w:rsidRDefault="000C5EB2">
      <w:pPr>
        <w:spacing w:before="3" w:line="120" w:lineRule="exact"/>
        <w:rPr>
          <w:sz w:val="12"/>
          <w:szCs w:val="12"/>
        </w:rPr>
      </w:pPr>
    </w:p>
    <w:p w:rsidR="000C5EB2" w:rsidRDefault="000C5EB2">
      <w:pPr>
        <w:spacing w:line="200" w:lineRule="exact"/>
      </w:pPr>
    </w:p>
    <w:p w:rsidR="000C5EB2" w:rsidRDefault="00C71A2F">
      <w:pPr>
        <w:spacing w:line="240" w:lineRule="exact"/>
        <w:ind w:left="1598" w:right="4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Kamus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ini 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dibuat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secara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manual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atau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dengan 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kata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lain pembuatan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kamus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ini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dilakukan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:</w:t>
      </w:r>
    </w:p>
    <w:p w:rsidR="000C5EB2" w:rsidRDefault="000C5EB2">
      <w:pPr>
        <w:spacing w:before="12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958" w:right="410" w:hanging="360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Membuat   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kartu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indeks  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untuk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masing-masing    item 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 didefinisikan</w:t>
      </w:r>
    </w:p>
    <w:p w:rsidR="000C5EB2" w:rsidRDefault="00C71A2F">
      <w:pPr>
        <w:spacing w:line="240" w:lineRule="exact"/>
        <w:ind w:left="1598" w:right="2429"/>
        <w:jc w:val="both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Menulis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tersebut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tingkatannya.</w:t>
      </w:r>
    </w:p>
    <w:p w:rsidR="000C5EB2" w:rsidRDefault="00C71A2F">
      <w:pPr>
        <w:spacing w:line="240" w:lineRule="exact"/>
        <w:ind w:left="1598" w:right="1338"/>
        <w:jc w:val="both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menulis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definisi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menggunakan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operator-operator.</w:t>
      </w:r>
    </w:p>
    <w:p w:rsidR="000C5EB2" w:rsidRDefault="00C71A2F">
      <w:pPr>
        <w:spacing w:before="3" w:line="240" w:lineRule="exact"/>
        <w:ind w:left="1958" w:right="412" w:hanging="360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Menggunkan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bagian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belakang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kartu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membuat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catatan tentang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karakteristik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fisik</w:t>
      </w:r>
    </w:p>
    <w:p w:rsidR="000C5EB2" w:rsidRDefault="00C71A2F">
      <w:pPr>
        <w:spacing w:line="240" w:lineRule="exact"/>
        <w:ind w:left="1598" w:right="1107"/>
        <w:jc w:val="both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Membuat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masing-masing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kartu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suatu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alias</w:t>
      </w:r>
    </w:p>
    <w:p w:rsidR="000C5EB2" w:rsidRDefault="00C71A2F">
      <w:pPr>
        <w:spacing w:line="240" w:lineRule="exact"/>
        <w:ind w:left="1598" w:right="1731"/>
        <w:jc w:val="both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Membuat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untuk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masing-masing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satu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istilah</w:t>
      </w:r>
    </w:p>
    <w:p w:rsidR="000C5EB2" w:rsidRDefault="00C71A2F">
      <w:pPr>
        <w:spacing w:line="240" w:lineRule="exact"/>
        <w:ind w:left="1598" w:right="3679"/>
        <w:jc w:val="both"/>
        <w:rPr>
          <w:rFonts w:ascii="Arial" w:eastAsia="Arial" w:hAnsi="Arial" w:cs="Arial"/>
          <w:sz w:val="22"/>
          <w:szCs w:val="22"/>
        </w:rPr>
      </w:pPr>
      <w:r>
        <w:rPr>
          <w:w w:val="157"/>
          <w:sz w:val="22"/>
          <w:szCs w:val="22"/>
        </w:rPr>
        <w:t>¬</w:t>
      </w:r>
      <w:r>
        <w:rPr>
          <w:spacing w:val="79"/>
          <w:w w:val="1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Membuat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entry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berurutan.</w:t>
      </w:r>
    </w:p>
    <w:p w:rsidR="000C5EB2" w:rsidRDefault="000C5EB2">
      <w:pPr>
        <w:spacing w:before="1" w:line="100" w:lineRule="exact"/>
        <w:rPr>
          <w:sz w:val="11"/>
          <w:szCs w:val="11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98" w:right="470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</w:t>
      </w:r>
      <w:r>
        <w:rPr>
          <w:rFonts w:ascii="Arial" w:eastAsia="Arial" w:hAnsi="Arial" w:cs="Arial"/>
          <w:b/>
          <w:spacing w:val="-3"/>
          <w:sz w:val="28"/>
          <w:szCs w:val="28"/>
        </w:rPr>
        <w:t>y</w:t>
      </w:r>
      <w:r>
        <w:rPr>
          <w:rFonts w:ascii="Arial" w:eastAsia="Arial" w:hAnsi="Arial" w:cs="Arial"/>
          <w:b/>
          <w:sz w:val="28"/>
          <w:szCs w:val="28"/>
        </w:rPr>
        <w:t>brid</w:t>
      </w:r>
      <w:r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Kamus</w:t>
      </w:r>
      <w:r>
        <w:rPr>
          <w:rFonts w:ascii="Arial" w:eastAsia="Arial" w:hAnsi="Arial" w:cs="Arial"/>
          <w:b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Data</w:t>
      </w:r>
    </w:p>
    <w:p w:rsidR="000C5EB2" w:rsidRDefault="000C5EB2">
      <w:pPr>
        <w:spacing w:before="15" w:line="240" w:lineRule="exact"/>
        <w:rPr>
          <w:sz w:val="24"/>
          <w:szCs w:val="24"/>
        </w:rPr>
      </w:pPr>
    </w:p>
    <w:p w:rsidR="000C5EB2" w:rsidRDefault="00C71A2F">
      <w:pPr>
        <w:spacing w:line="240" w:lineRule="exact"/>
        <w:ind w:left="1598" w:right="4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Cara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lain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dalam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membuat kamus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adalah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mengembangkan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kamus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yang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dibuat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secara  manual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dengan menggunakan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tool-tool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sederhana.</w:t>
      </w:r>
    </w:p>
    <w:p w:rsidR="000C5EB2" w:rsidRDefault="000C5EB2">
      <w:pPr>
        <w:spacing w:before="9" w:line="140" w:lineRule="exact"/>
        <w:rPr>
          <w:sz w:val="14"/>
          <w:szCs w:val="14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158"/>
        <w:rPr>
          <w:rFonts w:ascii="Arial" w:eastAsia="Arial" w:hAnsi="Arial" w:cs="Arial"/>
          <w:sz w:val="40"/>
          <w:szCs w:val="40"/>
        </w:rPr>
        <w:sectPr w:rsidR="000C5EB2">
          <w:headerReference w:type="default" r:id="rId20"/>
          <w:pgSz w:w="11900" w:h="16840"/>
          <w:pgMar w:top="166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b/>
          <w:sz w:val="40"/>
          <w:szCs w:val="40"/>
        </w:rPr>
        <w:t xml:space="preserve">B. </w:t>
      </w:r>
      <w:r>
        <w:rPr>
          <w:rFonts w:ascii="Arial" w:eastAsia="Arial" w:hAnsi="Arial" w:cs="Arial"/>
          <w:b/>
          <w:spacing w:val="95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LEMBAR</w:t>
      </w:r>
      <w:r>
        <w:rPr>
          <w:rFonts w:ascii="Arial" w:eastAsia="Arial" w:hAnsi="Arial" w:cs="Arial"/>
          <w:b/>
          <w:spacing w:val="-1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KERJA</w:t>
      </w:r>
    </w:p>
    <w:p w:rsidR="000C5EB2" w:rsidRDefault="000C5EB2">
      <w:pPr>
        <w:spacing w:before="9" w:line="160" w:lineRule="exact"/>
        <w:rPr>
          <w:sz w:val="16"/>
          <w:szCs w:val="16"/>
        </w:rPr>
      </w:pPr>
    </w:p>
    <w:p w:rsidR="000C5EB2" w:rsidRDefault="00C71A2F">
      <w:pPr>
        <w:ind w:left="5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Kamus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adalah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78" w:right="40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Kapan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Anda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dapat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menggunakan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Kamus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sebagai  alat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bantu dalam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analisis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/perancangan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sistem/program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?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78" w:right="40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Apabila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menggambarkan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yang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kembangkan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dengan menggunakan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DFD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Kamus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Bagaimana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hubungan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kedua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alat </w:t>
      </w:r>
      <w:r>
        <w:rPr>
          <w:rFonts w:ascii="Arial" w:eastAsia="Arial" w:hAnsi="Arial" w:cs="Arial"/>
          <w:w w:val="99"/>
          <w:sz w:val="24"/>
          <w:szCs w:val="24"/>
        </w:rPr>
        <w:t>pengembangan/perancangan</w:t>
      </w:r>
      <w:r>
        <w:rPr>
          <w:rFonts w:ascii="Arial" w:eastAsia="Arial" w:hAnsi="Arial" w:cs="Arial"/>
          <w:spacing w:val="2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sistem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tersebut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5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empat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kamus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yakni</w:t>
      </w:r>
    </w:p>
    <w:p w:rsidR="000C5EB2" w:rsidRDefault="00C71A2F">
      <w:pPr>
        <w:ind w:left="867" w:right="448" w:firstLine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digunakan untuk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mendefinisik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48" w:firstLine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digunakan untuk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mendefinisik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ind w:left="867" w:right="448" w:firstLine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digunakan untuk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mendefinisik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ind w:left="867" w:right="448" w:firstLine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4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digunakan untuk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mendefinisik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78" w:right="408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Tuliskan  notasi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kamus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yang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anda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kenal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dan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berikan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contoh masing-masing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satu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untuk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menerangkan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arti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cara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penulisannya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  <w:sectPr w:rsidR="000C5EB2">
          <w:headerReference w:type="default" r:id="rId21"/>
          <w:pgSz w:w="11900" w:h="16840"/>
          <w:pgMar w:top="142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...........................................................................................</w:t>
      </w:r>
    </w:p>
    <w:p w:rsidR="000C5EB2" w:rsidRDefault="000C5EB2">
      <w:pPr>
        <w:spacing w:before="9" w:line="160" w:lineRule="exact"/>
        <w:rPr>
          <w:sz w:val="16"/>
          <w:szCs w:val="16"/>
        </w:rPr>
      </w:pP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contoh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18" w:line="240" w:lineRule="exact"/>
        <w:rPr>
          <w:sz w:val="24"/>
          <w:szCs w:val="24"/>
        </w:rPr>
      </w:pPr>
    </w:p>
    <w:p w:rsidR="000C5EB2" w:rsidRDefault="00C71A2F">
      <w:pPr>
        <w:ind w:left="867" w:right="4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 conto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  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</w:t>
      </w:r>
    </w:p>
    <w:p w:rsidR="000C5EB2" w:rsidRDefault="000C5EB2">
      <w:pPr>
        <w:spacing w:before="6" w:line="100" w:lineRule="exact"/>
        <w:rPr>
          <w:sz w:val="11"/>
          <w:szCs w:val="11"/>
        </w:rPr>
      </w:pPr>
    </w:p>
    <w:p w:rsidR="000C5EB2" w:rsidRDefault="000C5EB2">
      <w:pPr>
        <w:spacing w:line="200" w:lineRule="exact"/>
      </w:pPr>
    </w:p>
    <w:p w:rsidR="000C5EB2" w:rsidRDefault="000C5EB2">
      <w:pPr>
        <w:spacing w:line="200" w:lineRule="exact"/>
      </w:pPr>
    </w:p>
    <w:p w:rsidR="000C5EB2" w:rsidRDefault="00C71A2F">
      <w:pPr>
        <w:ind w:left="480" w:right="231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tiga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pendekatan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implementasi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Kamus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yakni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dan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tabs>
          <w:tab w:val="left" w:pos="2200"/>
        </w:tabs>
        <w:ind w:left="878" w:right="40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Berkunjung</w:t>
      </w:r>
      <w:r>
        <w:rPr>
          <w:rFonts w:ascii="Arial" w:eastAsia="Arial" w:hAnsi="Arial" w:cs="Arial"/>
          <w:sz w:val="24"/>
          <w:szCs w:val="24"/>
        </w:rPr>
        <w:t>lah ke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sebuah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toko,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ni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market,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kantor,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badan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usaha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atau organisasi</w:t>
      </w:r>
      <w:r>
        <w:rPr>
          <w:rFonts w:ascii="Arial" w:eastAsia="Arial" w:hAnsi="Arial" w:cs="Arial"/>
          <w:sz w:val="24"/>
          <w:szCs w:val="24"/>
        </w:rPr>
        <w:tab/>
        <w:t xml:space="preserve">lainnya.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Minta/dapa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kan 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sebuah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formulir/nota 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(bebas formulir/nota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untuk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saja)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tempelkan pada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modul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buatlah kamus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datanya.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ind w:left="878" w:right="4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Nota/For</w:t>
      </w:r>
      <w:r>
        <w:rPr>
          <w:rFonts w:ascii="Arial" w:eastAsia="Arial" w:hAnsi="Arial" w:cs="Arial"/>
          <w:spacing w:val="1"/>
          <w:sz w:val="24"/>
          <w:szCs w:val="24"/>
        </w:rPr>
        <w:t>muli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......................................................................... </w:t>
      </w:r>
      <w:r>
        <w:rPr>
          <w:rFonts w:ascii="Arial" w:eastAsia="Arial" w:hAnsi="Arial" w:cs="Arial"/>
          <w:sz w:val="24"/>
          <w:szCs w:val="24"/>
        </w:rPr>
        <w:t xml:space="preserve">Kegunaan                 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</w:t>
      </w:r>
    </w:p>
    <w:p w:rsidR="000C5EB2" w:rsidRDefault="00C71A2F">
      <w:pPr>
        <w:ind w:left="3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</w:t>
      </w:r>
    </w:p>
    <w:p w:rsidR="000C5EB2" w:rsidRDefault="000C5EB2">
      <w:pPr>
        <w:spacing w:before="4" w:line="280" w:lineRule="exact"/>
        <w:rPr>
          <w:sz w:val="28"/>
          <w:szCs w:val="28"/>
        </w:rPr>
      </w:pPr>
    </w:p>
    <w:p w:rsidR="000C5EB2" w:rsidRDefault="00C71A2F">
      <w:pPr>
        <w:spacing w:line="820" w:lineRule="atLeast"/>
        <w:ind w:left="878" w:right="57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</w:t>
      </w:r>
      <w:r>
        <w:rPr>
          <w:rFonts w:ascii="Arial" w:eastAsia="Arial" w:hAnsi="Arial" w:cs="Arial"/>
          <w:sz w:val="24"/>
          <w:szCs w:val="24"/>
        </w:rPr>
        <w:t>mpel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sini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 Definisi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Kamus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0C5EB2" w:rsidRDefault="000C5EB2">
      <w:pPr>
        <w:spacing w:before="16" w:line="260" w:lineRule="exact"/>
        <w:rPr>
          <w:sz w:val="26"/>
          <w:szCs w:val="26"/>
        </w:rPr>
      </w:pP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  <w:sectPr w:rsidR="000C5EB2">
          <w:pgSz w:w="11900" w:h="16840"/>
          <w:pgMar w:top="1420" w:right="1340" w:bottom="280" w:left="1640" w:header="718" w:footer="777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0C5EB2">
      <w:pPr>
        <w:spacing w:before="9" w:line="160" w:lineRule="exact"/>
        <w:rPr>
          <w:sz w:val="16"/>
          <w:szCs w:val="16"/>
        </w:rPr>
      </w:pPr>
    </w:p>
    <w:p w:rsidR="000C5EB2" w:rsidRDefault="00C71A2F">
      <w:pPr>
        <w:ind w:lef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.................................................................................................................</w:t>
      </w:r>
    </w:p>
    <w:p w:rsidR="000C5EB2" w:rsidRDefault="00C71A2F">
      <w:pPr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C5EB2" w:rsidRDefault="00C71A2F">
      <w:pPr>
        <w:spacing w:line="260" w:lineRule="exact"/>
        <w:ind w:left="8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.........................................................................</w:t>
      </w:r>
    </w:p>
    <w:p w:rsidR="000C5EB2" w:rsidRDefault="00C71A2F">
      <w:pPr>
        <w:spacing w:before="12"/>
        <w:ind w:right="449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Modul_KamusData.Doc</w:t>
      </w:r>
    </w:p>
    <w:sectPr w:rsidR="000C5EB2">
      <w:headerReference w:type="default" r:id="rId22"/>
      <w:pgSz w:w="11900" w:h="16840"/>
      <w:pgMar w:top="1680" w:right="1340" w:bottom="280" w:left="1640" w:header="718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A2F" w:rsidRDefault="00C71A2F">
      <w:r>
        <w:separator/>
      </w:r>
    </w:p>
  </w:endnote>
  <w:endnote w:type="continuationSeparator" w:id="0">
    <w:p w:rsidR="00C71A2F" w:rsidRDefault="00C7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2B" w:rsidRDefault="004B09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group id="_x0000_s2084" style="position:absolute;margin-left:89.9pt;margin-top:782pt;width:431.65pt;height:0;z-index:-251671552;mso-position-horizontal-relative:page;mso-position-vertical-relative:page" coordorigin="1798,15640" coordsize="8633,0">
          <v:shape id="_x0000_s2085" style="position:absolute;left:1798;top:15640;width:8633;height:0" coordorigin="1798,15640" coordsize="8633,0" path="m1798,15640r8632,e" filled="f" strokeweight="2.3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88.9pt;margin-top:788.1pt;width:113.9pt;height:12pt;z-index:-251670528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Analisis Sistem Informasi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433.4pt;margin-top:788.1pt;width:89.4pt;height:12pt;z-index:-251669504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Halaman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4B092B">
                  <w:rPr>
                    <w:rFonts w:ascii="Arial" w:eastAsia="Arial" w:hAnsi="Arial" w:cs="Arial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</w:rPr>
                  <w:t xml:space="preserve"> dari 13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2B" w:rsidRDefault="004B0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A2F" w:rsidRDefault="00C71A2F">
      <w:r>
        <w:separator/>
      </w:r>
    </w:p>
  </w:footnote>
  <w:footnote w:type="continuationSeparator" w:id="0">
    <w:p w:rsidR="00C71A2F" w:rsidRDefault="00C71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2B" w:rsidRDefault="004B092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460.9pt;margin-top:35.9pt;width:57.5pt;height:67.85pt;z-index:-2516490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5" style="position:absolute;margin-left:89.15pt;margin-top:66.05pt;width:365.2pt;height:0;z-index:-251648000;mso-position-horizontal-relative:page;mso-position-vertical-relative:page" coordorigin="1783,1321" coordsize="7304,0">
          <v:shape id="_x0000_s2056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8.9pt;margin-top:48.05pt;width:68.65pt;height:12pt;z-index:-251646976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60.9pt;margin-top:35.9pt;width:57.5pt;height:67.85pt;z-index:-2516459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89.15pt;margin-top:66.05pt;width:365.2pt;height:0;z-index:-251644928;mso-position-horizontal-relative:page;mso-position-vertical-relative:page" coordorigin="1783,1321" coordsize="7304,0">
          <v:shape id="_x0000_s2052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8.9pt;margin-top:48.05pt;width:68.65pt;height:12pt;z-index:-251643904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4.9pt;margin-top:80.05pt;width:328.15pt;height:14pt;z-index:-251642880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.................................................................................................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bookmarkStart w:id="0" w:name="_GoBack"/>
    <w:bookmarkEnd w:id="0"/>
    <w:r>
      <w:pict>
        <v:group id="_x0000_s2087" style="position:absolute;margin-left:89.15pt;margin-top:66.05pt;width:365.2pt;height:0;z-index:-251673600;mso-position-horizontal-relative:page;mso-position-vertical-relative:page" coordorigin="1783,1321" coordsize="7304,0">
          <v:shape id="_x0000_s2088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88.9pt;margin-top:48.05pt;width:68.65pt;height:12pt;z-index:-251672576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2B" w:rsidRDefault="004B0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460.9pt;margin-top:35.9pt;width:57.5pt;height:67.85pt;z-index:-25166848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9" style="position:absolute;margin-left:89.15pt;margin-top:66.05pt;width:365.2pt;height:0;z-index:-251667456;mso-position-horizontal-relative:page;mso-position-vertical-relative:page" coordorigin="1783,1321" coordsize="7304,0">
          <v:shape id="_x0000_s2080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8.9pt;margin-top:48.05pt;width:68.65pt;height:12pt;z-index:-251666432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460.9pt;margin-top:35.9pt;width:57.5pt;height:67.85pt;z-index:-25166540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89.15pt;margin-top:66.05pt;width:365.2pt;height:0;z-index:-251664384;mso-position-horizontal-relative:page;mso-position-vertical-relative:page" coordorigin="1783,1321" coordsize="7304,0">
          <v:shape id="_x0000_s2076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88.9pt;margin-top:48.05pt;width:68.65pt;height:12pt;z-index:-251663360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160.9pt;margin-top:79.9pt;width:291.9pt;height:13pt;z-index:-251662336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Oleh</w:t>
                </w:r>
                <w:r>
                  <w:rPr>
                    <w:rFonts w:ascii="Arial" w:eastAsia="Arial" w:hAnsi="Arial" w:cs="Arial"/>
                    <w:spacing w:val="44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sebab</w:t>
                </w:r>
                <w:r>
                  <w:rPr>
                    <w:rFonts w:ascii="Arial" w:eastAsia="Arial" w:hAnsi="Arial" w:cs="Arial"/>
                    <w:spacing w:val="43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itu,</w:t>
                </w:r>
                <w:r>
                  <w:rPr>
                    <w:rFonts w:ascii="Arial" w:eastAsia="Arial" w:hAnsi="Arial" w:cs="Arial"/>
                    <w:spacing w:val="45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akan</w:t>
                </w:r>
                <w:r>
                  <w:rPr>
                    <w:rFonts w:ascii="Arial" w:eastAsia="Arial" w:hAnsi="Arial" w:cs="Arial"/>
                    <w:spacing w:val="43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lebih</w:t>
                </w:r>
                <w:r>
                  <w:rPr>
                    <w:rFonts w:ascii="Arial" w:eastAsia="Arial" w:hAnsi="Arial" w:cs="Arial"/>
                    <w:spacing w:val="43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baik</w:t>
                </w:r>
                <w:r>
                  <w:rPr>
                    <w:rFonts w:ascii="Arial" w:eastAsia="Arial" w:hAnsi="Arial" w:cs="Arial"/>
                    <w:spacing w:val="44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jika</w:t>
                </w:r>
                <w:r>
                  <w:rPr>
                    <w:rFonts w:ascii="Arial" w:eastAsia="Arial" w:hAnsi="Arial" w:cs="Arial"/>
                    <w:spacing w:val="45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batas</w:t>
                </w:r>
                <w:r>
                  <w:rPr>
                    <w:rFonts w:ascii="Arial" w:eastAsia="Arial" w:hAnsi="Arial" w:cs="Arial"/>
                    <w:spacing w:val="43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bawah,</w:t>
                </w:r>
                <w:r>
                  <w:rPr>
                    <w:rFonts w:ascii="Arial" w:eastAsia="Arial" w:hAnsi="Arial" w:cs="Arial"/>
                    <w:spacing w:val="41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batas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460.9pt;margin-top:35.9pt;width:57.5pt;height:67.85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0" style="position:absolute;margin-left:89.15pt;margin-top:66.05pt;width:365.2pt;height:0;z-index:-251660288;mso-position-horizontal-relative:page;mso-position-vertical-relative:page" coordorigin="1783,1321" coordsize="7304,0">
          <v:shape id="_x0000_s2071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8.9pt;margin-top:48.05pt;width:68.65pt;height:12pt;z-index:-251659264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60.9pt;margin-top:79.9pt;width:291.9pt;height:13pt;z-index:-251658240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digunakan. </w:t>
                </w:r>
                <w:r>
                  <w:rPr>
                    <w:rFonts w:ascii="Arial" w:eastAsia="Arial" w:hAnsi="Arial" w:cs="Arial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Field </w:t>
                </w:r>
                <w:r>
                  <w:rPr>
                    <w:rFonts w:ascii="Arial" w:eastAsia="Arial" w:hAnsi="Arial" w:cs="Arial"/>
                    <w:spacing w:val="60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Data </w:t>
                </w:r>
                <w:r>
                  <w:rPr>
                    <w:rFonts w:ascii="Arial" w:eastAsia="Arial" w:hAnsi="Arial" w:cs="Arial"/>
                    <w:spacing w:val="60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Elements </w:t>
                </w:r>
                <w:r>
                  <w:rPr>
                    <w:rFonts w:ascii="Arial" w:eastAsia="Arial" w:hAnsi="Arial" w:cs="Arial"/>
                    <w:spacing w:val="56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mendaftarkan </w:t>
                </w:r>
                <w:r>
                  <w:rPr>
                    <w:rFonts w:ascii="Arial" w:eastAsia="Arial" w:hAnsi="Arial" w:cs="Arial"/>
                    <w:spacing w:val="49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setiap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8.9pt;margin-top:48.05pt;width:68.65pt;height:12pt;z-index:-251657216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460.9pt;margin-top:35.9pt;width:57.5pt;height:67.85pt;z-index:-25165619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4" style="position:absolute;margin-left:89.15pt;margin-top:66.05pt;width:365.2pt;height:0;z-index:-251655168;mso-position-horizontal-relative:page;mso-position-vertical-relative:page" coordorigin="1783,1321" coordsize="7304,0">
          <v:shape id="_x0000_s2065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8.9pt;margin-top:48.05pt;width:68.65pt;height:12pt;z-index:-251654144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B2" w:rsidRDefault="00C71A2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460.9pt;margin-top:35.9pt;width:57.5pt;height:67.85pt;z-index:-2516531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0" style="position:absolute;margin-left:89.15pt;margin-top:66.05pt;width:365.2pt;height:0;z-index:-251652096;mso-position-horizontal-relative:page;mso-position-vertical-relative:page" coordorigin="1783,1321" coordsize="7304,0">
          <v:shape id="_x0000_s2061" style="position:absolute;left:1783;top:1321;width:7304;height:0" coordorigin="1783,1321" coordsize="7304,0" path="m1783,1321r7305,e" filled="f" strokeweight="3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8.9pt;margin-top:48.05pt;width:68.65pt;height:12pt;z-index:-251651072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20" w:lineRule="exact"/>
                  <w:ind w:left="20" w:right="-30"/>
                </w:pPr>
                <w:r>
                  <w:t>KA</w:t>
                </w:r>
                <w:r>
                  <w:rPr>
                    <w:spacing w:val="-1"/>
                  </w:rPr>
                  <w:t>M</w:t>
                </w:r>
                <w:r>
                  <w:t>US</w:t>
                </w:r>
                <w:r>
                  <w:rPr>
                    <w:spacing w:val="1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196.9pt;margin-top:79.9pt;width:35.55pt;height:13pt;z-index:-251650048;mso-position-horizontal-relative:page;mso-position-vertical-relative:page" filled="f" stroked="f">
          <v:textbox inset="0,0,0,0">
            <w:txbxContent>
              <w:p w:rsidR="000C5EB2" w:rsidRDefault="00C71A2F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ISFOD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849C2"/>
    <w:multiLevelType w:val="multilevel"/>
    <w:tmpl w:val="B622D2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EB2"/>
    <w:rsid w:val="000C5EB2"/>
    <w:rsid w:val="004B092B"/>
    <w:rsid w:val="00C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docId w15:val="{C276103F-0AA7-4C83-AA6D-ACB53C90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92B"/>
  </w:style>
  <w:style w:type="paragraph" w:styleId="Footer">
    <w:name w:val="footer"/>
    <w:basedOn w:val="Normal"/>
    <w:link w:val="FooterChar"/>
    <w:uiPriority w:val="99"/>
    <w:unhideWhenUsed/>
    <w:rsid w:val="004B0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4061</Words>
  <Characters>23153</Characters>
  <Application>Microsoft Office Word</Application>
  <DocSecurity>0</DocSecurity>
  <Lines>192</Lines>
  <Paragraphs>54</Paragraphs>
  <ScaleCrop>false</ScaleCrop>
  <Company/>
  <LinksUpToDate>false</LinksUpToDate>
  <CharactersWithSpaces>27160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Asrifin Sofi</cp:lastModifiedBy>
  <cp:revision>2</cp:revision>
  <dcterms:created xsi:type="dcterms:W3CDTF">2015-03-25T04:41:00Z</dcterms:created>
  <dcterms:modified xsi:type="dcterms:W3CDTF">2015-03-25T04:45:00Z</dcterms:modified>
</cp:coreProperties>
</file>